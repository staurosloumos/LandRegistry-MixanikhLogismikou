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5E1" w:rsidRDefault="003C65E1" w:rsidP="003C65E1">
      <w:pPr>
        <w:pStyle w:val="line"/>
        <w:rPr>
          <w:rFonts w:ascii="Calibri" w:hAnsi="Calibri" w:cs="Calibri"/>
          <w:lang w:val="el-GR"/>
        </w:rPr>
      </w:pPr>
    </w:p>
    <w:p w:rsidR="003C65E1" w:rsidRDefault="003C65E1" w:rsidP="003C65E1">
      <w:pPr>
        <w:pStyle w:val="Heading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Περιπτώσεις Χρήσης</w:t>
      </w:r>
    </w:p>
    <w:p w:rsidR="003C65E1" w:rsidRDefault="003C65E1" w:rsidP="003C65E1">
      <w:pPr>
        <w:pStyle w:val="Heading"/>
        <w:spacing w:before="0" w:after="400"/>
        <w:rPr>
          <w:rFonts w:ascii="Calibri" w:hAnsi="Calibri" w:cs="Calibri"/>
          <w:sz w:val="40"/>
          <w:lang w:val="el-GR"/>
        </w:rPr>
      </w:pPr>
      <w:r>
        <w:rPr>
          <w:rFonts w:ascii="Calibri" w:hAnsi="Calibri" w:cs="Calibri"/>
          <w:sz w:val="40"/>
          <w:lang w:val="el-GR"/>
        </w:rPr>
        <w:t>για το έργο</w:t>
      </w:r>
    </w:p>
    <w:p w:rsidR="003C65E1" w:rsidRPr="005542C0" w:rsidRDefault="003C65E1" w:rsidP="003C65E1">
      <w:pPr>
        <w:pStyle w:val="ByLine"/>
        <w:rPr>
          <w:rFonts w:ascii="Calibri" w:hAnsi="Calibri" w:cs="Calibri"/>
          <w:sz w:val="48"/>
          <w:lang w:val="el-GR"/>
        </w:rPr>
      </w:pPr>
      <w:r w:rsidRPr="005542C0">
        <w:rPr>
          <w:rFonts w:ascii="Calibri" w:hAnsi="Calibri" w:cs="Calibri"/>
          <w:sz w:val="48"/>
          <w:lang w:val="el-GR"/>
        </w:rPr>
        <w:t>«Σύστημα Διαχείρισης Κτηματολογίου»</w:t>
      </w:r>
    </w:p>
    <w:p w:rsidR="003C65E1" w:rsidRDefault="003C65E1" w:rsidP="003C65E1">
      <w:pPr>
        <w:pStyle w:val="ByLine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Έκδοση </w:t>
      </w:r>
      <w:r>
        <w:rPr>
          <w:rFonts w:ascii="Calibri" w:hAnsi="Calibri" w:cs="Calibri"/>
        </w:rPr>
        <w:t>1</w:t>
      </w:r>
      <w:r>
        <w:rPr>
          <w:rFonts w:ascii="Calibri" w:hAnsi="Calibri" w:cs="Calibri"/>
          <w:lang w:val="el-GR"/>
        </w:rPr>
        <w:t>.0</w:t>
      </w:r>
    </w:p>
    <w:p w:rsidR="003C65E1" w:rsidRDefault="00296BDA" w:rsidP="003C65E1">
      <w:pPr>
        <w:pStyle w:val="ByLine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Συγγραφείς</w:t>
      </w:r>
      <w:r w:rsidR="003C65E1">
        <w:rPr>
          <w:rFonts w:ascii="Calibri" w:hAnsi="Calibri" w:cs="Calibri"/>
          <w:lang w:val="el-GR"/>
        </w:rPr>
        <w:t xml:space="preserve">:  </w:t>
      </w:r>
    </w:p>
    <w:p w:rsidR="00296BDA" w:rsidRDefault="00296BDA" w:rsidP="003C65E1">
      <w:pPr>
        <w:pStyle w:val="ByLine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ΛΑΦΤΣΗΣ ΑΣΤΕΡΙΟΣ</w:t>
      </w:r>
    </w:p>
    <w:p w:rsidR="00296BDA" w:rsidRPr="00F97087" w:rsidRDefault="00296BDA" w:rsidP="003C65E1">
      <w:pPr>
        <w:pStyle w:val="ByLine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ΛΟΥΜΟΣ ΣΤΑΥΡΟΣ</w:t>
      </w:r>
    </w:p>
    <w:p w:rsidR="003C65E1" w:rsidRDefault="003C65E1" w:rsidP="003C65E1">
      <w:pPr>
        <w:pStyle w:val="ByLine"/>
        <w:spacing w:before="0" w:after="0"/>
        <w:rPr>
          <w:rFonts w:ascii="Calibri" w:hAnsi="Calibri" w:cs="Calibri"/>
        </w:rPr>
      </w:pPr>
    </w:p>
    <w:p w:rsidR="003C65E1" w:rsidRDefault="003C65E1" w:rsidP="003C65E1">
      <w:pPr>
        <w:pStyle w:val="ByLine"/>
        <w:spacing w:before="0" w:after="0"/>
        <w:jc w:val="left"/>
        <w:rPr>
          <w:rFonts w:ascii="Calibri" w:hAnsi="Calibri" w:cs="Calibri"/>
          <w:lang w:val="el-GR"/>
        </w:rPr>
      </w:pPr>
    </w:p>
    <w:p w:rsidR="003C65E1" w:rsidRDefault="003C65E1" w:rsidP="003C65E1">
      <w:pPr>
        <w:pStyle w:val="ByLine"/>
        <w:spacing w:before="0" w:after="0"/>
        <w:jc w:val="left"/>
        <w:rPr>
          <w:rFonts w:ascii="Calibri" w:hAnsi="Calibri" w:cs="Calibri"/>
          <w:lang w:val="el-GR"/>
        </w:rPr>
      </w:pPr>
    </w:p>
    <w:p w:rsidR="003C65E1" w:rsidRDefault="003C65E1" w:rsidP="003C65E1">
      <w:pPr>
        <w:pStyle w:val="ByLine"/>
        <w:spacing w:before="0" w:after="0"/>
        <w:jc w:val="left"/>
        <w:rPr>
          <w:rFonts w:ascii="Calibri" w:hAnsi="Calibri" w:cs="Calibri"/>
          <w:lang w:val="el-GR"/>
        </w:rPr>
      </w:pPr>
    </w:p>
    <w:p w:rsidR="003C65E1" w:rsidRDefault="003C65E1" w:rsidP="003C65E1">
      <w:pPr>
        <w:pStyle w:val="ByLine"/>
        <w:spacing w:before="0" w:after="0"/>
        <w:jc w:val="left"/>
        <w:rPr>
          <w:rFonts w:ascii="Calibri" w:hAnsi="Calibri" w:cs="Calibri"/>
          <w:lang w:val="el-GR"/>
        </w:rPr>
      </w:pPr>
    </w:p>
    <w:p w:rsidR="003C65E1" w:rsidRDefault="003C65E1" w:rsidP="003C65E1">
      <w:pPr>
        <w:pStyle w:val="ByLine"/>
        <w:spacing w:before="0" w:after="0"/>
        <w:jc w:val="left"/>
        <w:rPr>
          <w:rFonts w:ascii="Calibri" w:hAnsi="Calibri" w:cs="Calibri"/>
          <w:lang w:val="el-GR"/>
        </w:rPr>
      </w:pPr>
    </w:p>
    <w:p w:rsidR="003C65E1" w:rsidRDefault="003C65E1" w:rsidP="003C65E1">
      <w:pPr>
        <w:pStyle w:val="ByLine"/>
        <w:spacing w:before="0" w:after="0"/>
        <w:jc w:val="left"/>
        <w:rPr>
          <w:rFonts w:ascii="Calibri" w:hAnsi="Calibri" w:cs="Calibri"/>
          <w:lang w:val="el-GR"/>
        </w:rPr>
      </w:pPr>
    </w:p>
    <w:p w:rsidR="003C65E1" w:rsidRPr="007D0D24" w:rsidRDefault="003C65E1" w:rsidP="003C65E1">
      <w:pPr>
        <w:pStyle w:val="ByLine"/>
        <w:spacing w:before="0" w:after="0"/>
        <w:jc w:val="left"/>
        <w:rPr>
          <w:rFonts w:ascii="Calibri" w:hAnsi="Calibri" w:cs="Calibri"/>
          <w:lang w:val="el-GR"/>
        </w:rPr>
      </w:pPr>
    </w:p>
    <w:p w:rsidR="003C65E1" w:rsidRDefault="003C65E1" w:rsidP="003C65E1">
      <w:pPr>
        <w:pStyle w:val="ChangeHistoryTitle"/>
        <w:jc w:val="left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lastRenderedPageBreak/>
        <w:t>Αναθεωρήσεις</w:t>
      </w:r>
    </w:p>
    <w:p w:rsidR="003C65E1" w:rsidRDefault="003C65E1" w:rsidP="003C65E1">
      <w:pPr>
        <w:jc w:val="center"/>
        <w:rPr>
          <w:rFonts w:ascii="Calibri" w:hAnsi="Calibri" w:cs="Calibri"/>
          <w:b/>
          <w:sz w:val="28"/>
        </w:rPr>
      </w:pPr>
    </w:p>
    <w:tbl>
      <w:tblPr>
        <w:tblW w:w="0" w:type="auto"/>
        <w:tblInd w:w="-15" w:type="dxa"/>
        <w:tblLayout w:type="fixed"/>
        <w:tblLook w:val="0000"/>
      </w:tblPr>
      <w:tblGrid>
        <w:gridCol w:w="2160"/>
        <w:gridCol w:w="1492"/>
        <w:gridCol w:w="4632"/>
        <w:gridCol w:w="1614"/>
      </w:tblGrid>
      <w:tr w:rsidR="003C65E1" w:rsidTr="00022CCC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double" w:sz="1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spacing w:before="40" w:after="4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Ονοματεπώνυμο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4" w:space="0" w:color="000000"/>
              <w:bottom w:val="double" w:sz="1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spacing w:before="40" w:after="4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Ημερομηνία</w:t>
            </w:r>
          </w:p>
        </w:tc>
        <w:tc>
          <w:tcPr>
            <w:tcW w:w="4632" w:type="dxa"/>
            <w:tcBorders>
              <w:top w:val="single" w:sz="8" w:space="0" w:color="000000"/>
              <w:left w:val="single" w:sz="4" w:space="0" w:color="000000"/>
              <w:bottom w:val="double" w:sz="1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spacing w:before="40" w:after="4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Αιτία Αναθεώρησης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4" w:space="0" w:color="000000"/>
              <w:bottom w:val="double" w:sz="1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spacing w:before="40" w:after="4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Έκδοση</w:t>
            </w:r>
          </w:p>
        </w:tc>
      </w:tr>
      <w:tr w:rsidR="003C65E1" w:rsidTr="00022CCC">
        <w:tc>
          <w:tcPr>
            <w:tcW w:w="216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Pr="00E235C2" w:rsidRDefault="003C65E1" w:rsidP="00022CCC">
            <w:pPr>
              <w:pStyle w:val="ByLine"/>
              <w:spacing w:before="120" w:after="120"/>
              <w:rPr>
                <w:b w:val="0"/>
                <w:sz w:val="20"/>
              </w:rPr>
            </w:pPr>
          </w:p>
        </w:tc>
        <w:tc>
          <w:tcPr>
            <w:tcW w:w="14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spacing w:before="40" w:after="40"/>
              <w:rPr>
                <w:rFonts w:ascii="Calibri" w:hAnsi="Calibri" w:cs="Calibri"/>
              </w:rPr>
            </w:pPr>
          </w:p>
        </w:tc>
        <w:tc>
          <w:tcPr>
            <w:tcW w:w="46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Pr="00E235C2" w:rsidRDefault="003C65E1" w:rsidP="00022CCC">
            <w:pPr>
              <w:snapToGrid w:val="0"/>
              <w:spacing w:before="40" w:after="40"/>
              <w:rPr>
                <w:rFonts w:ascii="Calibri" w:hAnsi="Calibri" w:cs="Calibri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Pr="00E235C2" w:rsidRDefault="003C65E1" w:rsidP="00022CCC">
            <w:pPr>
              <w:snapToGrid w:val="0"/>
              <w:spacing w:before="40" w:after="40"/>
              <w:rPr>
                <w:rFonts w:ascii="Calibri" w:hAnsi="Calibri" w:cs="Calibri"/>
              </w:rPr>
            </w:pPr>
          </w:p>
        </w:tc>
      </w:tr>
      <w:tr w:rsidR="003C65E1" w:rsidTr="00022CCC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C65E1" w:rsidRPr="00E235C2" w:rsidRDefault="003C65E1" w:rsidP="00022CCC">
            <w:pPr>
              <w:snapToGrid w:val="0"/>
              <w:spacing w:before="40" w:after="40"/>
              <w:rPr>
                <w:rFonts w:ascii="Calibri" w:hAnsi="Calibri" w:cs="Calibri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spacing w:before="40" w:after="40"/>
              <w:rPr>
                <w:rFonts w:ascii="Calibri" w:hAnsi="Calibri" w:cs="Calibri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C65E1" w:rsidRPr="00002A2D" w:rsidRDefault="003C65E1" w:rsidP="00022CCC">
            <w:pPr>
              <w:snapToGrid w:val="0"/>
              <w:spacing w:before="40" w:after="40"/>
              <w:rPr>
                <w:rFonts w:ascii="Calibri" w:hAnsi="Calibri" w:cs="Calibri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C65E1" w:rsidRPr="00E235C2" w:rsidRDefault="003C65E1" w:rsidP="00022CCC">
            <w:pPr>
              <w:snapToGrid w:val="0"/>
              <w:spacing w:before="40" w:after="40"/>
              <w:rPr>
                <w:rFonts w:ascii="Calibri" w:hAnsi="Calibri" w:cs="Calibri"/>
              </w:rPr>
            </w:pPr>
          </w:p>
        </w:tc>
      </w:tr>
    </w:tbl>
    <w:p w:rsidR="003C65E1" w:rsidRDefault="003C65E1" w:rsidP="003C65E1">
      <w:pPr>
        <w:pStyle w:val="1"/>
        <w:tabs>
          <w:tab w:val="clear" w:pos="432"/>
        </w:tabs>
        <w:ind w:left="0" w:firstLine="0"/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Κατάλογος Περιπτώσεων Χρήσης</w:t>
      </w:r>
    </w:p>
    <w:p w:rsidR="003C65E1" w:rsidRDefault="003C65E1" w:rsidP="003C65E1">
      <w:pPr>
        <w:pStyle w:val="a0"/>
        <w:rPr>
          <w:lang w:val="el-GR"/>
        </w:rPr>
      </w:pPr>
    </w:p>
    <w:p w:rsidR="003C65E1" w:rsidRDefault="003C65E1" w:rsidP="003C65E1">
      <w:pPr>
        <w:pStyle w:val="a0"/>
        <w:rPr>
          <w:lang w:val="el-GR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448"/>
        <w:gridCol w:w="5500"/>
      </w:tblGrid>
      <w:tr w:rsidR="003C65E1" w:rsidTr="00022CCC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5E1" w:rsidRDefault="003C65E1" w:rsidP="00022CCC">
            <w:pPr>
              <w:pStyle w:val="TableHead"/>
              <w:snapToGrid w:val="0"/>
              <w:spacing w:before="120" w:after="120" w:line="240" w:lineRule="auto"/>
              <w:rPr>
                <w:rFonts w:ascii="Calibri" w:hAnsi="Calibri" w:cs="Calibri"/>
                <w:lang w:val="el-GR"/>
              </w:rPr>
            </w:pPr>
            <w:r>
              <w:rPr>
                <w:rFonts w:ascii="Calibri" w:hAnsi="Calibri" w:cs="Calibri"/>
                <w:lang w:val="el-GR"/>
              </w:rPr>
              <w:t>Εμπλεκόμενοι Ρόλοι</w:t>
            </w: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pStyle w:val="TableHead"/>
              <w:snapToGrid w:val="0"/>
              <w:spacing w:before="120" w:after="120" w:line="240" w:lineRule="auto"/>
              <w:rPr>
                <w:rFonts w:ascii="Calibri" w:hAnsi="Calibri" w:cs="Calibri"/>
                <w:lang w:val="el-GR"/>
              </w:rPr>
            </w:pPr>
            <w:r>
              <w:rPr>
                <w:rFonts w:ascii="Calibri" w:hAnsi="Calibri" w:cs="Calibri"/>
                <w:lang w:val="el-GR"/>
              </w:rPr>
              <w:t>Περιπτώσεις Χρήσης</w:t>
            </w:r>
          </w:p>
        </w:tc>
      </w:tr>
      <w:tr w:rsidR="003C65E1" w:rsidTr="00022CCC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Απλός Χρήστης</w:t>
            </w: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UC</w:t>
            </w:r>
            <w:r w:rsidRPr="00F8750B">
              <w:rPr>
                <w:rFonts w:ascii="Calibri" w:hAnsi="Calibri"/>
              </w:rPr>
              <w:t>-</w:t>
            </w:r>
            <w:r>
              <w:rPr>
                <w:rFonts w:ascii="Calibri" w:hAnsi="Calibri" w:cs="Calibri"/>
              </w:rPr>
              <w:t>1.Είσοδος στο λογισμικό</w:t>
            </w:r>
          </w:p>
          <w:p w:rsidR="003C65E1" w:rsidRDefault="003C65E1" w:rsidP="00022CCC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</w:t>
            </w:r>
            <w:r w:rsidRPr="00633199">
              <w:rPr>
                <w:rFonts w:ascii="Calibri" w:hAnsi="Calibri" w:cs="Calibri"/>
              </w:rPr>
              <w:t xml:space="preserve">-2. </w:t>
            </w:r>
            <w:r>
              <w:rPr>
                <w:rFonts w:ascii="Calibri" w:hAnsi="Calibri" w:cs="Calibri"/>
              </w:rPr>
              <w:t>Εισαγωγή Κτηματολογικής Εγγραφής</w:t>
            </w:r>
          </w:p>
          <w:p w:rsidR="003C65E1" w:rsidRDefault="003C65E1" w:rsidP="00022CCC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</w:t>
            </w:r>
            <w:r w:rsidRPr="00633199">
              <w:rPr>
                <w:rFonts w:ascii="Calibri" w:hAnsi="Calibri" w:cs="Calibri"/>
              </w:rPr>
              <w:t xml:space="preserve">-3. </w:t>
            </w:r>
            <w:r>
              <w:rPr>
                <w:rFonts w:ascii="Calibri" w:hAnsi="Calibri" w:cs="Calibri"/>
              </w:rPr>
              <w:t>Επεξεργασία στοιχείων κτηματολογικής εγγραφής</w:t>
            </w:r>
          </w:p>
          <w:p w:rsidR="003C65E1" w:rsidRDefault="003C65E1" w:rsidP="00022CCC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</w:t>
            </w:r>
            <w:r w:rsidRPr="00633199">
              <w:rPr>
                <w:rFonts w:ascii="Calibri" w:hAnsi="Calibri" w:cs="Calibri"/>
              </w:rPr>
              <w:t xml:space="preserve">-5. </w:t>
            </w:r>
            <w:r>
              <w:rPr>
                <w:rFonts w:ascii="Calibri" w:hAnsi="Calibri" w:cs="Calibri"/>
              </w:rPr>
              <w:t>Εκτύπωση στοιχείων κτηματολογικής εγγραφής</w:t>
            </w:r>
          </w:p>
          <w:p w:rsidR="003C65E1" w:rsidRPr="00CB3133" w:rsidRDefault="003C65E1" w:rsidP="00022CCC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UC-6. Αναζήτηση Κτηματολογικής Εγγραφής</w:t>
            </w:r>
          </w:p>
        </w:tc>
      </w:tr>
      <w:tr w:rsidR="003C65E1" w:rsidRPr="00002A2D" w:rsidTr="00022CCC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Pr="00C936FF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Υπερχρήστης  (admin</w:t>
            </w:r>
            <w:r w:rsidRPr="00C936FF">
              <w:rPr>
                <w:rFonts w:ascii="Calibri" w:hAnsi="Calibri" w:cs="Calibri"/>
              </w:rPr>
              <w:t>)</w:t>
            </w:r>
          </w:p>
          <w:p w:rsidR="003C65E1" w:rsidRPr="00C936FF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Διαχειριστής Συστήματος (sysadmin</w:t>
            </w:r>
            <w:r w:rsidRPr="00C936FF">
              <w:rPr>
                <w:rFonts w:ascii="Calibri" w:hAnsi="Calibri" w:cs="Calibri"/>
              </w:rPr>
              <w:t>)</w:t>
            </w: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UC</w:t>
            </w:r>
            <w:r w:rsidRPr="00633199">
              <w:rPr>
                <w:rFonts w:ascii="Calibri" w:hAnsi="Calibri"/>
              </w:rPr>
              <w:t>-</w:t>
            </w:r>
            <w:r>
              <w:rPr>
                <w:rFonts w:ascii="Calibri" w:hAnsi="Calibri" w:cs="Calibri"/>
              </w:rPr>
              <w:t>1.Είσοδος στο λογισμικό</w:t>
            </w:r>
          </w:p>
          <w:p w:rsidR="003C65E1" w:rsidRPr="00633199" w:rsidRDefault="003C65E1" w:rsidP="00022CCC">
            <w:pPr>
              <w:snapToGrid w:val="0"/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</w:t>
            </w:r>
            <w:r w:rsidRPr="00633199">
              <w:rPr>
                <w:rFonts w:ascii="Calibri" w:hAnsi="Calibri" w:cs="Calibri"/>
              </w:rPr>
              <w:t xml:space="preserve">-4. </w:t>
            </w:r>
            <w:r>
              <w:rPr>
                <w:rFonts w:ascii="Calibri" w:hAnsi="Calibri" w:cs="Calibri"/>
              </w:rPr>
              <w:t>Διαγραφή Κτηματολογικής Εγγραφής</w:t>
            </w:r>
          </w:p>
          <w:p w:rsidR="003C65E1" w:rsidRPr="00633199" w:rsidRDefault="003C65E1" w:rsidP="00022CCC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</w:t>
            </w:r>
            <w:r w:rsidRPr="00633199">
              <w:rPr>
                <w:rFonts w:ascii="Calibri" w:hAnsi="Calibri" w:cs="Calibri"/>
              </w:rPr>
              <w:t xml:space="preserve">-2. </w:t>
            </w:r>
            <w:r>
              <w:rPr>
                <w:rFonts w:ascii="Calibri" w:hAnsi="Calibri" w:cs="Calibri"/>
              </w:rPr>
              <w:t>Εισαγωγή Κτηματολογικής Εγγραφής</w:t>
            </w:r>
          </w:p>
          <w:p w:rsidR="003C65E1" w:rsidRPr="00633199" w:rsidRDefault="003C65E1" w:rsidP="00022CCC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</w:t>
            </w:r>
            <w:r w:rsidRPr="00633199">
              <w:rPr>
                <w:rFonts w:ascii="Calibri" w:hAnsi="Calibri" w:cs="Calibri"/>
              </w:rPr>
              <w:t xml:space="preserve">-3. </w:t>
            </w:r>
            <w:r>
              <w:rPr>
                <w:rFonts w:ascii="Calibri" w:hAnsi="Calibri" w:cs="Calibri"/>
              </w:rPr>
              <w:t>Επεξεργασία στοιχείων κτηματολογικής εγγραφής</w:t>
            </w:r>
          </w:p>
          <w:p w:rsidR="003C65E1" w:rsidRDefault="003C65E1" w:rsidP="00022CCC">
            <w:pPr>
              <w:snapToGrid w:val="0"/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</w:t>
            </w:r>
            <w:r w:rsidRPr="00633199">
              <w:rPr>
                <w:rFonts w:ascii="Calibri" w:hAnsi="Calibri" w:cs="Calibri"/>
              </w:rPr>
              <w:t xml:space="preserve">-5. </w:t>
            </w:r>
            <w:r>
              <w:rPr>
                <w:rFonts w:ascii="Calibri" w:hAnsi="Calibri" w:cs="Calibri"/>
              </w:rPr>
              <w:t>Εκτύπωση στοιχείων κτηματολογικής εγγραφής</w:t>
            </w:r>
          </w:p>
          <w:p w:rsidR="003C65E1" w:rsidRPr="00CB3133" w:rsidRDefault="003C65E1" w:rsidP="00022CCC">
            <w:pPr>
              <w:snapToGrid w:val="0"/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UC-6. Αναζήτηση Κτηματολογικής Εγγραφής</w:t>
            </w:r>
          </w:p>
        </w:tc>
      </w:tr>
    </w:tbl>
    <w:p w:rsidR="003C65E1" w:rsidRPr="00002A2D" w:rsidRDefault="003C65E1" w:rsidP="003C65E1"/>
    <w:p w:rsidR="003C65E1" w:rsidRDefault="003C65E1" w:rsidP="003C65E1">
      <w:pPr>
        <w:jc w:val="center"/>
        <w:rPr>
          <w:rFonts w:ascii="Calibri" w:hAnsi="Calibri" w:cs="Calibri"/>
          <w:b/>
          <w:sz w:val="28"/>
        </w:rPr>
      </w:pPr>
    </w:p>
    <w:p w:rsidR="003C65E1" w:rsidRPr="00002A2D" w:rsidRDefault="003C65E1" w:rsidP="003C65E1">
      <w:pPr>
        <w:sectPr w:rsidR="003C65E1" w:rsidRPr="00002A2D">
          <w:pgSz w:w="12240" w:h="15840"/>
          <w:pgMar w:top="1661" w:right="1440" w:bottom="1661" w:left="1440" w:header="1440" w:footer="1440" w:gutter="0"/>
          <w:pgNumType w:fmt="lowerRoman" w:start="1"/>
          <w:cols w:space="720"/>
          <w:docGrid w:linePitch="360"/>
        </w:sectPr>
      </w:pPr>
    </w:p>
    <w:p w:rsidR="003C65E1" w:rsidRDefault="003C65E1" w:rsidP="003C65E1">
      <w:pPr>
        <w:pStyle w:val="1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lastRenderedPageBreak/>
        <w:t>Οδηγίες χρήσης για το παρόν Πρότυπο Περιπτώσεων Χρήσης</w:t>
      </w:r>
    </w:p>
    <w:p w:rsidR="003C65E1" w:rsidRDefault="003C65E1" w:rsidP="003C65E1">
      <w:pPr>
        <w:pStyle w:val="a0"/>
        <w:rPr>
          <w:lang w:val="el-GR"/>
        </w:rPr>
      </w:pPr>
    </w:p>
    <w:tbl>
      <w:tblPr>
        <w:tblW w:w="0" w:type="auto"/>
        <w:tblInd w:w="-15" w:type="dxa"/>
        <w:tblLayout w:type="fixed"/>
        <w:tblLook w:val="0000"/>
      </w:tblPr>
      <w:tblGrid>
        <w:gridCol w:w="1728"/>
        <w:gridCol w:w="900"/>
        <w:gridCol w:w="1620"/>
        <w:gridCol w:w="1980"/>
        <w:gridCol w:w="2659"/>
      </w:tblGrid>
      <w:tr w:rsidR="003C65E1" w:rsidTr="00022CCC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Κωδικός Περίπτωσης:</w:t>
            </w:r>
          </w:p>
        </w:tc>
        <w:tc>
          <w:tcPr>
            <w:tcW w:w="7159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Pr="00D6763C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UC-1</w:t>
            </w:r>
          </w:p>
        </w:tc>
      </w:tr>
      <w:tr w:rsidR="003C65E1" w:rsidTr="00022CCC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Ονομασία:</w:t>
            </w:r>
          </w:p>
        </w:tc>
        <w:tc>
          <w:tcPr>
            <w:tcW w:w="71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Είσοδος στο λογισμικό</w:t>
            </w:r>
          </w:p>
        </w:tc>
      </w:tr>
      <w:tr w:rsidR="003C65E1" w:rsidTr="00022CCC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Δημιουργήθηκε από: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Τελευταία ενημέρωση από: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Pr="00C936FF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</w:tr>
      <w:tr w:rsidR="003C65E1" w:rsidTr="00022CCC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Ημερομηνία Συγγραφής: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Pr="00982FD3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Ημερομηνία τελευταίας ενημέρωσης: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Pr="00982FD3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Εμπλεκόμενοι Ρόλοι: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Pr="00F92A4C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Απλός Χρήστης, Υπερχρήστης, Διαχειριστής Συστήματος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Περιγραφή: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 κάθε χρήστης αφού ανοίξει το πρόγραμμα, βάζοντας το όνομα χρήστη και τον προσωπικό του κωδικό στα αντίστοιχα πεδία εισέρχεται στο λογισμικό. 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Γεγονός Εκκίνησης: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Εκκίνηση προγράμματος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Προϋποθέσεις: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3C65E1">
            <w:pPr>
              <w:numPr>
                <w:ilvl w:val="0"/>
                <w:numId w:val="10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Εισαγωγή του σωστού ονόματος χρήστη και του αντίστοιχου κωδικού.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Τελική Κατάσταση: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3C65E1">
            <w:pPr>
              <w:numPr>
                <w:ilvl w:val="0"/>
                <w:numId w:val="8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Εμφάνιση της κεντρικής οθόνης.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Φυσιολογική Ροή: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3C65E1">
            <w:pPr>
              <w:numPr>
                <w:ilvl w:val="0"/>
                <w:numId w:val="9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ξεκινάει το πρόγραμμα.</w:t>
            </w:r>
          </w:p>
          <w:p w:rsidR="003C65E1" w:rsidRDefault="003C65E1" w:rsidP="003C65E1">
            <w:pPr>
              <w:numPr>
                <w:ilvl w:val="0"/>
                <w:numId w:val="9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Εισαγωγή ονόματος χρήστη και κωδικού πρόσβασης.</w:t>
            </w:r>
          </w:p>
          <w:p w:rsidR="003C65E1" w:rsidRDefault="003C65E1" w:rsidP="003C65E1">
            <w:pPr>
              <w:numPr>
                <w:ilvl w:val="0"/>
                <w:numId w:val="9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Επιβεβαίωση στοιχείων και είσοδος στο κεντρικό μενού.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Εναλλακτική Ροή: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</w:p>
          <w:p w:rsidR="003C65E1" w:rsidRDefault="003C65E1" w:rsidP="00022CCC">
            <w:pPr>
              <w:rPr>
                <w:rFonts w:ascii="Calibri" w:hAnsi="Calibri" w:cs="Calibri"/>
              </w:rPr>
            </w:pP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Εξαιρέσεις: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Εισαγωγή λάθους ονόματος χρήστη ή και κωδικού πρόσβασης. Στην περίπτωση αυτή εμφανίζεται στην οθόνη μήνυμα λάθους και ζητάει εκ νέου εισαγωγή των στοιχείων. 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Ενσωματώνει: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Προτεραιότητα: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Συχνότητα χρήσης: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Περίπου 10 χρήσεις/ ημέρα.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Rules: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Ειδικές απαιτήσεις: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Σε περίπτωση </w:t>
            </w:r>
            <w:r w:rsidRPr="00E902AE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 xml:space="preserve"> αποτυχημένων προσπαθειών εισόδου στο πρόγραμμα, θα πραγματοποιείται φραγή της λειτουργίας, και ο χρήστης κλειδώνεται. 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Υποθέσεις: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3C65E1">
            <w:pPr>
              <w:numPr>
                <w:ilvl w:val="0"/>
                <w:numId w:val="7"/>
              </w:numPr>
              <w:suppressAutoHyphens/>
              <w:snapToGrid w:val="0"/>
              <w:spacing w:after="0" w:line="240" w:lineRule="auto"/>
              <w:ind w:left="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</w:t>
            </w:r>
          </w:p>
          <w:p w:rsidR="003C65E1" w:rsidRDefault="003C65E1" w:rsidP="003C65E1">
            <w:pPr>
              <w:numPr>
                <w:ilvl w:val="0"/>
                <w:numId w:val="7"/>
              </w:numPr>
              <w:suppressAutoHyphens/>
              <w:spacing w:after="0" w:line="240" w:lineRule="auto"/>
              <w:ind w:left="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</w:t>
            </w:r>
          </w:p>
          <w:p w:rsidR="003C65E1" w:rsidRDefault="003C65E1" w:rsidP="00022CCC">
            <w:pPr>
              <w:rPr>
                <w:rFonts w:ascii="Calibri" w:hAnsi="Calibri" w:cs="Calibri"/>
              </w:rPr>
            </w:pP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Σημειώσεις και ζητήματα: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</w:tbl>
    <w:p w:rsidR="003C65E1" w:rsidRDefault="003C65E1" w:rsidP="003C65E1">
      <w:pPr>
        <w:pStyle w:val="a0"/>
        <w:rPr>
          <w:rFonts w:ascii="Calibri" w:hAnsi="Calibri" w:cs="Calibri"/>
          <w:b/>
          <w:sz w:val="32"/>
          <w:szCs w:val="32"/>
          <w:lang w:val="el-GR"/>
        </w:rPr>
      </w:pPr>
    </w:p>
    <w:p w:rsidR="003C65E1" w:rsidRDefault="003C65E1" w:rsidP="003C65E1">
      <w:pPr>
        <w:pStyle w:val="a0"/>
        <w:rPr>
          <w:rFonts w:ascii="Calibri" w:hAnsi="Calibri" w:cs="Calibri"/>
          <w:b/>
          <w:sz w:val="32"/>
          <w:szCs w:val="32"/>
          <w:lang w:val="el-GR"/>
        </w:rPr>
      </w:pPr>
    </w:p>
    <w:p w:rsidR="003C65E1" w:rsidRDefault="003C65E1" w:rsidP="003C65E1">
      <w:pPr>
        <w:pStyle w:val="a0"/>
        <w:rPr>
          <w:rFonts w:ascii="Calibri" w:hAnsi="Calibri" w:cs="Calibri"/>
          <w:b/>
          <w:sz w:val="32"/>
          <w:szCs w:val="32"/>
          <w:lang w:val="el-GR"/>
        </w:rPr>
      </w:pPr>
    </w:p>
    <w:p w:rsidR="003C65E1" w:rsidRDefault="003C65E1" w:rsidP="003C65E1">
      <w:pPr>
        <w:pStyle w:val="a0"/>
        <w:rPr>
          <w:rFonts w:ascii="Calibri" w:hAnsi="Calibri" w:cs="Calibri"/>
          <w:b/>
          <w:sz w:val="32"/>
          <w:szCs w:val="32"/>
          <w:lang w:val="el-GR"/>
        </w:rPr>
      </w:pPr>
    </w:p>
    <w:p w:rsidR="003C65E1" w:rsidRDefault="003C65E1" w:rsidP="003C65E1">
      <w:pPr>
        <w:pStyle w:val="a0"/>
        <w:rPr>
          <w:rFonts w:ascii="Calibri" w:hAnsi="Calibri" w:cs="Calibri"/>
          <w:b/>
          <w:sz w:val="32"/>
          <w:szCs w:val="32"/>
          <w:lang w:val="el-GR"/>
        </w:rPr>
      </w:pPr>
    </w:p>
    <w:p w:rsidR="003C65E1" w:rsidRDefault="003C65E1" w:rsidP="003C65E1">
      <w:pPr>
        <w:pStyle w:val="a0"/>
        <w:rPr>
          <w:lang w:val="el-GR"/>
        </w:rPr>
      </w:pPr>
    </w:p>
    <w:tbl>
      <w:tblPr>
        <w:tblW w:w="0" w:type="auto"/>
        <w:tblInd w:w="-15" w:type="dxa"/>
        <w:tblLayout w:type="fixed"/>
        <w:tblLook w:val="0000"/>
      </w:tblPr>
      <w:tblGrid>
        <w:gridCol w:w="1728"/>
        <w:gridCol w:w="900"/>
        <w:gridCol w:w="1620"/>
        <w:gridCol w:w="1980"/>
        <w:gridCol w:w="2659"/>
      </w:tblGrid>
      <w:tr w:rsidR="003C65E1" w:rsidTr="00022CCC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Κωδικός Περίπτωσης:</w:t>
            </w:r>
          </w:p>
        </w:tc>
        <w:tc>
          <w:tcPr>
            <w:tcW w:w="7159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Pr="00D6763C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UC-2</w:t>
            </w:r>
          </w:p>
        </w:tc>
      </w:tr>
      <w:tr w:rsidR="003C65E1" w:rsidTr="00022CCC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Ονομασία:</w:t>
            </w:r>
          </w:p>
        </w:tc>
        <w:tc>
          <w:tcPr>
            <w:tcW w:w="71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Εισαγωγή Κτηματολογικής Εγγραφής</w:t>
            </w:r>
          </w:p>
        </w:tc>
      </w:tr>
      <w:tr w:rsidR="003C65E1" w:rsidTr="00022CCC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Δημιουργήθηκε από: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Τελευταία ενημέρωση από: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</w:tr>
      <w:tr w:rsidR="003C65E1" w:rsidTr="00022CCC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Ημερομηνία Συγγραφής: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Ημερομηνία τελευταίας ενημέρωσης: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Εμπλεκόμενοι Ρόλοι: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Χρήστης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Περιγραφή: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εισάγει 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Γεγονός Εκκίνησης: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Από το κεντρικό μενού  Εισαγωγή -&gt; Νέα Εγγρ. Πράξη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Προϋποθέσεις: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Εισαγωγή στο πρόγραμμα με όνομα χρήστη και κωδικό πρόσβασης που δίνει δικαίωμα για αυτή την ενέργεια.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Τελική Κατάσταση: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Εισαγωγή νέας κτηματολογικής εγγραφής στο σύστημα.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Φυσιολογική Ροή: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3C65E1">
            <w:pPr>
              <w:numPr>
                <w:ilvl w:val="0"/>
                <w:numId w:val="11"/>
              </w:numPr>
              <w:suppressAutoHyphens/>
              <w:snapToGrid w:val="0"/>
              <w:spacing w:after="0" w:line="240" w:lineRule="auto"/>
              <w:ind w:left="491" w:hanging="49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μπαίνει στο κεντρικό μενού.</w:t>
            </w:r>
          </w:p>
          <w:p w:rsidR="003C65E1" w:rsidRDefault="003C65E1" w:rsidP="003C65E1">
            <w:pPr>
              <w:numPr>
                <w:ilvl w:val="0"/>
                <w:numId w:val="11"/>
              </w:numPr>
              <w:suppressAutoHyphens/>
              <w:spacing w:after="0" w:line="240" w:lineRule="auto"/>
              <w:ind w:left="491" w:hanging="491"/>
              <w:rPr>
                <w:rFonts w:ascii="Calibri" w:hAnsi="Calibri" w:cs="Calibri"/>
              </w:rPr>
            </w:pPr>
            <w:r w:rsidRPr="00FA2582">
              <w:rPr>
                <w:rFonts w:ascii="Calibri" w:hAnsi="Calibri" w:cs="Calibri"/>
              </w:rPr>
              <w:t>Ο χρήστης επιλέγει ‘</w:t>
            </w:r>
            <w:r w:rsidRPr="00FA2582">
              <w:rPr>
                <w:rFonts w:ascii="Calibri" w:hAnsi="Calibri" w:cs="Calibri"/>
                <w:b/>
              </w:rPr>
              <w:t>Εισαγωγή</w:t>
            </w:r>
            <w:r w:rsidRPr="00FA2582">
              <w:rPr>
                <w:rFonts w:ascii="Calibri" w:hAnsi="Calibri" w:cs="Calibri"/>
              </w:rPr>
              <w:t>’ και στη συνέχεια ‘</w:t>
            </w:r>
            <w:r w:rsidRPr="00FA2582">
              <w:rPr>
                <w:rFonts w:ascii="Calibri" w:hAnsi="Calibri" w:cs="Calibri"/>
                <w:b/>
              </w:rPr>
              <w:t>Νέα Εγγρ. Πράξη</w:t>
            </w:r>
            <w:r w:rsidRPr="00FA2582">
              <w:rPr>
                <w:rFonts w:ascii="Calibri" w:hAnsi="Calibri" w:cs="Calibri"/>
              </w:rPr>
              <w:t>’</w:t>
            </w:r>
          </w:p>
          <w:p w:rsidR="003C65E1" w:rsidRPr="00FA2582" w:rsidRDefault="003C65E1" w:rsidP="003C65E1">
            <w:pPr>
              <w:numPr>
                <w:ilvl w:val="0"/>
                <w:numId w:val="11"/>
              </w:numPr>
              <w:suppressAutoHyphens/>
              <w:spacing w:after="0" w:line="240" w:lineRule="auto"/>
              <w:ind w:left="491" w:hanging="491"/>
              <w:rPr>
                <w:rFonts w:ascii="Calibri" w:hAnsi="Calibri" w:cs="Calibri"/>
              </w:rPr>
            </w:pPr>
            <w:r w:rsidRPr="00FA2582">
              <w:rPr>
                <w:rFonts w:ascii="Calibri" w:hAnsi="Calibri" w:cs="Calibri"/>
              </w:rPr>
              <w:t xml:space="preserve">Ο χρήστης εισάγει </w:t>
            </w:r>
            <w:r>
              <w:rPr>
                <w:rFonts w:ascii="Calibri" w:hAnsi="Calibri" w:cs="Calibri"/>
              </w:rPr>
              <w:t>τα στοιχεία της έγγραφης πράξης</w:t>
            </w:r>
            <w:r w:rsidRPr="00FA2582">
              <w:rPr>
                <w:rFonts w:ascii="Calibri" w:hAnsi="Calibri" w:cs="Calibri"/>
              </w:rPr>
              <w:t>.</w:t>
            </w:r>
          </w:p>
          <w:p w:rsidR="003C65E1" w:rsidRDefault="003C65E1" w:rsidP="003C65E1">
            <w:pPr>
              <w:numPr>
                <w:ilvl w:val="0"/>
                <w:numId w:val="11"/>
              </w:numPr>
              <w:suppressAutoHyphens/>
              <w:spacing w:after="0" w:line="240" w:lineRule="auto"/>
              <w:ind w:left="491" w:hanging="49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επιλέγει ‘</w:t>
            </w:r>
            <w:r>
              <w:rPr>
                <w:rFonts w:ascii="Calibri" w:hAnsi="Calibri" w:cs="Calibri"/>
                <w:b/>
              </w:rPr>
              <w:t>Αποθήκευση</w:t>
            </w:r>
            <w:r>
              <w:rPr>
                <w:rFonts w:ascii="Calibri" w:hAnsi="Calibri" w:cs="Calibri"/>
              </w:rPr>
              <w:t>’.</w:t>
            </w:r>
          </w:p>
          <w:p w:rsidR="003C65E1" w:rsidRDefault="003C65E1" w:rsidP="003C65E1">
            <w:pPr>
              <w:numPr>
                <w:ilvl w:val="0"/>
                <w:numId w:val="11"/>
              </w:numPr>
              <w:suppressAutoHyphens/>
              <w:spacing w:after="0" w:line="240" w:lineRule="auto"/>
              <w:ind w:left="491" w:hanging="49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Η νέα έγγραφη πράξη αποθηκεύεται στη βάση δεδομένων.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Εναλλακτική Ροή: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3C65E1">
            <w:pPr>
              <w:numPr>
                <w:ilvl w:val="0"/>
                <w:numId w:val="14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Ο χρήστης μπαίνει στο κεντρικό μενού.</w:t>
            </w:r>
          </w:p>
          <w:p w:rsidR="003C65E1" w:rsidRDefault="003C65E1" w:rsidP="003C65E1">
            <w:pPr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</w:t>
            </w:r>
            <w:r w:rsidRPr="00FA2582">
              <w:rPr>
                <w:rFonts w:ascii="Calibri" w:hAnsi="Calibri" w:cs="Calibri"/>
              </w:rPr>
              <w:t>Ο χρήστης επιλέγει ‘</w:t>
            </w:r>
            <w:r w:rsidRPr="00FA2582">
              <w:rPr>
                <w:rFonts w:ascii="Calibri" w:hAnsi="Calibri" w:cs="Calibri"/>
                <w:b/>
              </w:rPr>
              <w:t>Εισαγωγή</w:t>
            </w:r>
            <w:r w:rsidRPr="00FA2582">
              <w:rPr>
                <w:rFonts w:ascii="Calibri" w:hAnsi="Calibri" w:cs="Calibri"/>
              </w:rPr>
              <w:t>’ και στη συνέχεια ‘</w:t>
            </w:r>
            <w:r w:rsidRPr="00FA2582">
              <w:rPr>
                <w:rFonts w:ascii="Calibri" w:hAnsi="Calibri" w:cs="Calibri"/>
                <w:b/>
              </w:rPr>
              <w:t xml:space="preserve">Νέα Εγγρ. </w:t>
            </w:r>
            <w:r>
              <w:rPr>
                <w:rFonts w:ascii="Calibri" w:hAnsi="Calibri" w:cs="Calibri"/>
                <w:b/>
              </w:rPr>
              <w:t xml:space="preserve">     </w:t>
            </w:r>
            <w:r w:rsidRPr="00FA2582">
              <w:rPr>
                <w:rFonts w:ascii="Calibri" w:hAnsi="Calibri" w:cs="Calibri"/>
                <w:b/>
              </w:rPr>
              <w:t>Πράξη</w:t>
            </w:r>
            <w:r w:rsidRPr="00FA2582">
              <w:rPr>
                <w:rFonts w:ascii="Calibri" w:hAnsi="Calibri" w:cs="Calibri"/>
              </w:rPr>
              <w:t>’</w:t>
            </w:r>
          </w:p>
          <w:p w:rsidR="003C65E1" w:rsidRPr="00FA2582" w:rsidRDefault="003C65E1" w:rsidP="003C65E1">
            <w:pPr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 w:rsidRPr="00FA2582">
              <w:rPr>
                <w:rFonts w:ascii="Calibri" w:hAnsi="Calibri" w:cs="Calibri"/>
              </w:rPr>
              <w:t xml:space="preserve">Ο χρήστης εισάγει </w:t>
            </w:r>
            <w:r>
              <w:rPr>
                <w:rFonts w:ascii="Calibri" w:hAnsi="Calibri" w:cs="Calibri"/>
              </w:rPr>
              <w:t>τα στοιχεία της έγγραφης πράξης</w:t>
            </w:r>
            <w:r w:rsidRPr="00FA2582">
              <w:rPr>
                <w:rFonts w:ascii="Calibri" w:hAnsi="Calibri" w:cs="Calibri"/>
              </w:rPr>
              <w:t>.</w:t>
            </w:r>
          </w:p>
          <w:p w:rsidR="003C65E1" w:rsidRDefault="003C65E1" w:rsidP="003C65E1">
            <w:pPr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 w:rsidRPr="00613AE9">
              <w:rPr>
                <w:rFonts w:ascii="Calibri" w:hAnsi="Calibri" w:cs="Calibri"/>
              </w:rPr>
              <w:t>Ο χρήστης επιλέγει ‘</w:t>
            </w:r>
            <w:r w:rsidRPr="00613AE9">
              <w:rPr>
                <w:rFonts w:ascii="Calibri" w:hAnsi="Calibri" w:cs="Calibri"/>
                <w:b/>
              </w:rPr>
              <w:t>Άκυρο</w:t>
            </w:r>
            <w:r w:rsidRPr="00613AE9">
              <w:rPr>
                <w:rFonts w:ascii="Calibri" w:hAnsi="Calibri" w:cs="Calibri"/>
              </w:rPr>
              <w:t>’.</w:t>
            </w:r>
          </w:p>
          <w:p w:rsidR="003C65E1" w:rsidRPr="00613AE9" w:rsidRDefault="003C65E1" w:rsidP="003C65E1">
            <w:pPr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 w:rsidRPr="00613AE9">
              <w:rPr>
                <w:rFonts w:ascii="Calibri" w:hAnsi="Calibri" w:cs="Calibri"/>
              </w:rPr>
              <w:t>Επιστροφή στο προηγούμενο μενού.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Εξαιρέσεις: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3C65E1">
            <w:pPr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ind w:left="491" w:hanging="49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Εισαγωγή λανθασμένου τύπου στοιχείων.</w:t>
            </w:r>
          </w:p>
          <w:p w:rsidR="003C65E1" w:rsidRDefault="003C65E1" w:rsidP="003C65E1">
            <w:pPr>
              <w:numPr>
                <w:ilvl w:val="0"/>
                <w:numId w:val="4"/>
              </w:numPr>
              <w:suppressAutoHyphens/>
              <w:spacing w:after="0" w:line="240" w:lineRule="auto"/>
              <w:ind w:left="491" w:hanging="49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Το σύστημα ειδοποιεί το χρήστη με ένα μήνυμα λάθους.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Ενσωματώνει: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Προτεραιότητα: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Συχνότητα χρήσης: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Περίπου 10/ ημέρα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Rules: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Ειδικές απαιτήσεις: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Ύπαρξη ΚΑΕΚ.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Υποθέσεις: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Σημειώσεις και ζητήματα: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</w:tr>
    </w:tbl>
    <w:p w:rsidR="003C65E1" w:rsidRDefault="003C65E1" w:rsidP="003C65E1">
      <w:pPr>
        <w:pStyle w:val="a0"/>
        <w:rPr>
          <w:lang w:val="el-GR"/>
        </w:rPr>
      </w:pPr>
    </w:p>
    <w:p w:rsidR="003C65E1" w:rsidRDefault="003C65E1" w:rsidP="003C65E1">
      <w:pPr>
        <w:pStyle w:val="a0"/>
        <w:rPr>
          <w:lang w:val="el-GR"/>
        </w:rPr>
      </w:pPr>
    </w:p>
    <w:p w:rsidR="003C65E1" w:rsidRDefault="003C65E1" w:rsidP="003C65E1">
      <w:pPr>
        <w:pStyle w:val="a0"/>
        <w:rPr>
          <w:lang w:val="el-GR"/>
        </w:rPr>
      </w:pPr>
    </w:p>
    <w:p w:rsidR="003C65E1" w:rsidRDefault="003C65E1" w:rsidP="003C65E1">
      <w:pPr>
        <w:pStyle w:val="a0"/>
        <w:rPr>
          <w:lang w:val="el-GR"/>
        </w:rPr>
      </w:pPr>
    </w:p>
    <w:p w:rsidR="003C65E1" w:rsidRDefault="003C65E1" w:rsidP="003C65E1">
      <w:pPr>
        <w:pStyle w:val="a0"/>
        <w:rPr>
          <w:lang w:val="el-GR"/>
        </w:rPr>
      </w:pPr>
    </w:p>
    <w:p w:rsidR="003C65E1" w:rsidRDefault="003C65E1" w:rsidP="003C65E1">
      <w:pPr>
        <w:pStyle w:val="a0"/>
        <w:rPr>
          <w:lang w:val="el-GR"/>
        </w:rPr>
      </w:pPr>
    </w:p>
    <w:p w:rsidR="003C65E1" w:rsidRDefault="003C65E1" w:rsidP="003C65E1">
      <w:pPr>
        <w:pStyle w:val="a0"/>
        <w:rPr>
          <w:lang w:val="el-GR"/>
        </w:rPr>
      </w:pPr>
    </w:p>
    <w:p w:rsidR="003C65E1" w:rsidRDefault="003C65E1" w:rsidP="003C65E1">
      <w:pPr>
        <w:pStyle w:val="a0"/>
        <w:rPr>
          <w:lang w:val="el-GR"/>
        </w:rPr>
      </w:pPr>
    </w:p>
    <w:p w:rsidR="003C65E1" w:rsidRDefault="003C65E1" w:rsidP="003C65E1">
      <w:pPr>
        <w:pStyle w:val="a0"/>
        <w:rPr>
          <w:lang w:val="el-GR"/>
        </w:rPr>
      </w:pPr>
    </w:p>
    <w:p w:rsidR="003C65E1" w:rsidRDefault="003C65E1" w:rsidP="003C65E1">
      <w:pPr>
        <w:pStyle w:val="a0"/>
        <w:rPr>
          <w:lang w:val="el-GR"/>
        </w:rPr>
      </w:pPr>
    </w:p>
    <w:tbl>
      <w:tblPr>
        <w:tblW w:w="0" w:type="auto"/>
        <w:tblInd w:w="-15" w:type="dxa"/>
        <w:tblLayout w:type="fixed"/>
        <w:tblLook w:val="0000"/>
      </w:tblPr>
      <w:tblGrid>
        <w:gridCol w:w="1728"/>
        <w:gridCol w:w="900"/>
        <w:gridCol w:w="1620"/>
        <w:gridCol w:w="1980"/>
        <w:gridCol w:w="2659"/>
      </w:tblGrid>
      <w:tr w:rsidR="003C65E1" w:rsidTr="00022CCC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Κωδικός Περίπτωσης:</w:t>
            </w:r>
          </w:p>
        </w:tc>
        <w:tc>
          <w:tcPr>
            <w:tcW w:w="7159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UC-3</w:t>
            </w:r>
          </w:p>
        </w:tc>
      </w:tr>
      <w:tr w:rsidR="003C65E1" w:rsidTr="00022CCC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Ονομασία:</w:t>
            </w:r>
          </w:p>
        </w:tc>
        <w:tc>
          <w:tcPr>
            <w:tcW w:w="71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Επεξεργασία στοιχείων κτηματολογικής εγγραφής</w:t>
            </w:r>
          </w:p>
        </w:tc>
      </w:tr>
      <w:tr w:rsidR="003C65E1" w:rsidTr="00022CCC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Δημιουργήθηκε από: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Τελευταία ενημέρωση από: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</w:tr>
      <w:tr w:rsidR="003C65E1" w:rsidTr="00022CCC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Ημερομηνία Συγγραφής: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Ημερομηνία τελευταίας ενημέρωσης: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Εμπλεκόμενοι Ρόλοι: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Χρήστης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Περιγραφή: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Εδώ ο χρήστης έχει την δυνατότητα να επεξεργαστεί τα διάφορα στοιχεία της κτηματολογικής εγγραφής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Γεγονός Εκκίνησης: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Επιλογή 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Προϋποθέσεις: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Εισαγωγή στο πρόγραμμα με όνομα χρήστη και κωδικό πρόσβασης που δίνει δικαίωμα για αυτή την ενέργεια.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Τελική Κατάσταση: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Εμφάνιση των νέων δεδομένων για την κτηματολογική εγγραφή.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Φυσιολογική Ροή: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3C65E1">
            <w:pPr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491" w:hanging="49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μπαίνει στο κεντρικό μενού.</w:t>
            </w:r>
          </w:p>
          <w:p w:rsidR="003C65E1" w:rsidRDefault="003C65E1" w:rsidP="003C65E1">
            <w:pPr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491" w:hanging="49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επιλέγει την εγγραφή προς επεξεργασία</w:t>
            </w:r>
          </w:p>
          <w:p w:rsidR="003C65E1" w:rsidRPr="00002A2D" w:rsidRDefault="003C65E1" w:rsidP="003C65E1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491" w:hanging="49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επιλέγει ‘</w:t>
            </w:r>
            <w:r>
              <w:rPr>
                <w:rFonts w:ascii="Calibri" w:hAnsi="Calibri" w:cs="Calibri"/>
                <w:b/>
              </w:rPr>
              <w:t>Αρχείο</w:t>
            </w:r>
            <w:r>
              <w:rPr>
                <w:rFonts w:ascii="Calibri" w:hAnsi="Calibri" w:cs="Calibri"/>
              </w:rPr>
              <w:t>.</w:t>
            </w:r>
          </w:p>
          <w:p w:rsidR="003C65E1" w:rsidRDefault="003C65E1" w:rsidP="003C65E1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491" w:hanging="49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επιλέγει ‘</w:t>
            </w:r>
            <w:r>
              <w:rPr>
                <w:rFonts w:ascii="Calibri" w:hAnsi="Calibri" w:cs="Calibri"/>
                <w:b/>
              </w:rPr>
              <w:t>Επεξεργασία</w:t>
            </w:r>
            <w:r>
              <w:rPr>
                <w:rFonts w:ascii="Calibri" w:hAnsi="Calibri" w:cs="Calibri"/>
              </w:rPr>
              <w:t xml:space="preserve">’. </w:t>
            </w:r>
          </w:p>
          <w:p w:rsidR="003C65E1" w:rsidRDefault="003C65E1" w:rsidP="003C65E1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491" w:hanging="49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Στην νέα μάσκα που εμφανίζεται ο χρήστης αλλάζει όποια από τα στοιχεία επιθυμεί.</w:t>
            </w:r>
          </w:p>
          <w:p w:rsidR="003C65E1" w:rsidRDefault="003C65E1" w:rsidP="003C65E1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491" w:hanging="49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αφού πραγματοποιήσει την επεξεργασία, πατάει ‘</w:t>
            </w:r>
            <w:r>
              <w:rPr>
                <w:rFonts w:ascii="Calibri" w:hAnsi="Calibri" w:cs="Calibri"/>
                <w:b/>
              </w:rPr>
              <w:t>Αποθήκευση</w:t>
            </w:r>
            <w:r>
              <w:rPr>
                <w:rFonts w:ascii="Calibri" w:hAnsi="Calibri" w:cs="Calibri"/>
              </w:rPr>
              <w:t>’.</w:t>
            </w:r>
          </w:p>
          <w:p w:rsidR="003C65E1" w:rsidRDefault="003C65E1" w:rsidP="003C65E1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491" w:hanging="49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Τα νέα δεδομένα αποθηκεύονται στη βάση δεδομένων.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Εναλλακτική Ροή 1: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3C65E1">
            <w:pPr>
              <w:numPr>
                <w:ilvl w:val="0"/>
                <w:numId w:val="13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μπαίνει στο κεντρικό μενού.</w:t>
            </w:r>
          </w:p>
          <w:p w:rsidR="003C65E1" w:rsidRDefault="003C65E1" w:rsidP="003C65E1">
            <w:pPr>
              <w:numPr>
                <w:ilvl w:val="0"/>
                <w:numId w:val="13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Ο χρήστης εκτελεί </w:t>
            </w:r>
            <w:r w:rsidRPr="00CD2390">
              <w:rPr>
                <w:rFonts w:ascii="Calibri" w:hAnsi="Calibri" w:cs="Calibri"/>
                <w:b/>
              </w:rPr>
              <w:t>διπλό κλικ</w:t>
            </w:r>
            <w:r>
              <w:rPr>
                <w:rFonts w:ascii="Calibri" w:hAnsi="Calibri" w:cs="Calibri"/>
              </w:rPr>
              <w:t xml:space="preserve"> στην κτηματολογική εγγραφή της λίστας που εμφανίζεται.</w:t>
            </w:r>
          </w:p>
          <w:p w:rsidR="003C65E1" w:rsidRDefault="003C65E1" w:rsidP="003C65E1">
            <w:pPr>
              <w:numPr>
                <w:ilvl w:val="0"/>
                <w:numId w:val="13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Στην νέα μάσκα που εμφανίζεται ο χρήστης αλλάζει όποια από τα στοιχεία επιθυμεί.</w:t>
            </w:r>
          </w:p>
          <w:p w:rsidR="003C65E1" w:rsidRDefault="003C65E1" w:rsidP="003C65E1">
            <w:pPr>
              <w:numPr>
                <w:ilvl w:val="0"/>
                <w:numId w:val="13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αφού πραγματοποιήσει την επεξεργασία, πατάει ‘</w:t>
            </w:r>
            <w:r>
              <w:rPr>
                <w:rFonts w:ascii="Calibri" w:hAnsi="Calibri" w:cs="Calibri"/>
                <w:b/>
              </w:rPr>
              <w:t>Αποθήκευση</w:t>
            </w:r>
            <w:r>
              <w:rPr>
                <w:rFonts w:ascii="Calibri" w:hAnsi="Calibri" w:cs="Calibri"/>
              </w:rPr>
              <w:t>’.</w:t>
            </w:r>
          </w:p>
          <w:p w:rsidR="003C65E1" w:rsidRPr="00002A2D" w:rsidRDefault="003C65E1" w:rsidP="003C65E1">
            <w:pPr>
              <w:numPr>
                <w:ilvl w:val="0"/>
                <w:numId w:val="13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Τα νέα δεδομένα αποθηκεύονται στη βάση δεδομένων.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Εναλλακτική Ροή 2: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3C65E1">
            <w:pPr>
              <w:numPr>
                <w:ilvl w:val="0"/>
                <w:numId w:val="6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μπαίνει στο κεντρικό μενού.</w:t>
            </w:r>
          </w:p>
          <w:p w:rsidR="003C65E1" w:rsidRDefault="003C65E1" w:rsidP="003C65E1">
            <w:pPr>
              <w:numPr>
                <w:ilvl w:val="0"/>
                <w:numId w:val="6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επιλέγει την εγγραφή προς επεξεργασία</w:t>
            </w:r>
          </w:p>
          <w:p w:rsidR="003C65E1" w:rsidRPr="00002A2D" w:rsidRDefault="003C65E1" w:rsidP="003C65E1">
            <w:pPr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επιλέγει ‘</w:t>
            </w:r>
            <w:r>
              <w:rPr>
                <w:rFonts w:ascii="Calibri" w:hAnsi="Calibri" w:cs="Calibri"/>
                <w:b/>
              </w:rPr>
              <w:t>Αρχείο</w:t>
            </w:r>
            <w:r>
              <w:rPr>
                <w:rFonts w:ascii="Calibri" w:hAnsi="Calibri" w:cs="Calibri"/>
              </w:rPr>
              <w:t>.</w:t>
            </w:r>
          </w:p>
          <w:p w:rsidR="003C65E1" w:rsidRDefault="003C65E1" w:rsidP="003C65E1">
            <w:pPr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επιλέγει ‘</w:t>
            </w:r>
            <w:r>
              <w:rPr>
                <w:rFonts w:ascii="Calibri" w:hAnsi="Calibri" w:cs="Calibri"/>
                <w:b/>
              </w:rPr>
              <w:t>Επεξεργασία</w:t>
            </w:r>
            <w:r>
              <w:rPr>
                <w:rFonts w:ascii="Calibri" w:hAnsi="Calibri" w:cs="Calibri"/>
              </w:rPr>
              <w:t xml:space="preserve">’. </w:t>
            </w:r>
          </w:p>
          <w:p w:rsidR="003C65E1" w:rsidRDefault="003C65E1" w:rsidP="003C65E1">
            <w:pPr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Στην νέα μάσκα που εμφανίζεται ο χρήστης αλλάζει όποια από τα στοιχεία επιθυμεί.</w:t>
            </w:r>
          </w:p>
          <w:p w:rsidR="003C65E1" w:rsidRDefault="003C65E1" w:rsidP="003C65E1">
            <w:pPr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αφού πραγματοποιήσει την επεξεργασία, πατάει ‘</w:t>
            </w:r>
            <w:r>
              <w:rPr>
                <w:rFonts w:ascii="Calibri" w:hAnsi="Calibri" w:cs="Calibri"/>
                <w:b/>
              </w:rPr>
              <w:t>Άκυρο</w:t>
            </w:r>
            <w:r>
              <w:rPr>
                <w:rFonts w:ascii="Calibri" w:hAnsi="Calibri" w:cs="Calibri"/>
              </w:rPr>
              <w:t>’.</w:t>
            </w:r>
          </w:p>
          <w:p w:rsidR="003C65E1" w:rsidRDefault="003C65E1" w:rsidP="003C65E1">
            <w:pPr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Τα νέα δεδομένα δεν αποθηκεύονται στη βάση δεδομένων.</w:t>
            </w:r>
          </w:p>
          <w:p w:rsidR="003C65E1" w:rsidRDefault="003C65E1" w:rsidP="003C65E1">
            <w:pPr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Επιστροφή στην κεντρική οθόνη.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Εξαιρέσεις: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ind w:left="491"/>
              <w:rPr>
                <w:rFonts w:ascii="Calibri" w:hAnsi="Calibri" w:cs="Calibri"/>
              </w:rPr>
            </w:pP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Ενσωματώνει: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Pr="00002A2D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Προτεραιότητα: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Συχνότητα χρήσης: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Περίπου 50/ ημέρα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Rules: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Ειδικές απαιτήσεις: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Υποθέσεις: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Σημειώσεις και ζητήματα: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</w:t>
            </w:r>
          </w:p>
        </w:tc>
      </w:tr>
    </w:tbl>
    <w:p w:rsidR="003C65E1" w:rsidRDefault="003C65E1" w:rsidP="003C65E1">
      <w:pPr>
        <w:pStyle w:val="a0"/>
        <w:rPr>
          <w:lang w:val="el-GR"/>
        </w:rPr>
      </w:pPr>
    </w:p>
    <w:p w:rsidR="003C65E1" w:rsidRDefault="003C65E1" w:rsidP="003C65E1">
      <w:pPr>
        <w:pStyle w:val="a0"/>
        <w:rPr>
          <w:lang w:val="el-GR"/>
        </w:rPr>
      </w:pPr>
      <w:r>
        <w:rPr>
          <w:lang w:val="el-GR"/>
        </w:rPr>
        <w:br w:type="page"/>
      </w:r>
    </w:p>
    <w:tbl>
      <w:tblPr>
        <w:tblW w:w="0" w:type="auto"/>
        <w:tblInd w:w="-15" w:type="dxa"/>
        <w:tblLayout w:type="fixed"/>
        <w:tblLook w:val="0000"/>
      </w:tblPr>
      <w:tblGrid>
        <w:gridCol w:w="1728"/>
        <w:gridCol w:w="900"/>
        <w:gridCol w:w="1620"/>
        <w:gridCol w:w="1980"/>
        <w:gridCol w:w="2659"/>
      </w:tblGrid>
      <w:tr w:rsidR="003C65E1" w:rsidTr="00022CCC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Κωδικός Περίπτωσης:</w:t>
            </w:r>
          </w:p>
        </w:tc>
        <w:tc>
          <w:tcPr>
            <w:tcW w:w="7159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UC-</w:t>
            </w:r>
            <w:r>
              <w:rPr>
                <w:rFonts w:ascii="Calibri" w:hAnsi="Calibri" w:cs="Calibri"/>
              </w:rPr>
              <w:t>4</w:t>
            </w:r>
          </w:p>
        </w:tc>
      </w:tr>
      <w:tr w:rsidR="003C65E1" w:rsidTr="00022CCC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Ονομασία:</w:t>
            </w:r>
          </w:p>
        </w:tc>
        <w:tc>
          <w:tcPr>
            <w:tcW w:w="71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Διαγραφή Κτηματολογικής Εγγραφής</w:t>
            </w:r>
          </w:p>
        </w:tc>
      </w:tr>
      <w:tr w:rsidR="003C65E1" w:rsidTr="00022CCC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Δημιουργήθηκε από: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Τελευταία ενημέρωση από: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</w:tr>
      <w:tr w:rsidR="003C65E1" w:rsidTr="00022CCC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Ημερομηνία Συγγραφής: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tabs>
                <w:tab w:val="center" w:pos="4320"/>
                <w:tab w:val="right" w:pos="9360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Ημερομηνία τελευταίας ενημέρωσης: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Εμπλεκόμενοι Ρόλοι: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Υπερχρήστης, Διαχειριστής Συστήματος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Περιγραφή: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Διαγραφή της επιλεγμένης κτηματολογικής εγγραφής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Γεγονός Εκκίνησης: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Προϋποθέσεις: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Pr="000C4185" w:rsidRDefault="003C65E1" w:rsidP="003C65E1">
            <w:pPr>
              <w:numPr>
                <w:ilvl w:val="0"/>
                <w:numId w:val="15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Είσοδος στο σύστημα με όνομα χρήστη και κωδικό που δίνει πρόσβαση σε αυτή την ενέργεια.</w:t>
            </w:r>
          </w:p>
          <w:p w:rsidR="003C65E1" w:rsidRDefault="003C65E1" w:rsidP="003C65E1">
            <w:pPr>
              <w:numPr>
                <w:ilvl w:val="0"/>
                <w:numId w:val="15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Να έχει επιλεχθεί η κτηματολογική εγγραφή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Τελική Κατάσταση: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Pr="00152C78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Διαγραφή εγγραφής, refresh</w:t>
            </w:r>
            <w:r w:rsidRPr="00152C7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του πίνακα με τις εγγραφές στο GUI</w:t>
            </w:r>
            <w:r w:rsidRPr="00152C7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καθώς και διαγραφή της εγγραφής από την βάση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Φυσιολογική Ροή: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3C65E1">
            <w:pPr>
              <w:numPr>
                <w:ilvl w:val="0"/>
                <w:numId w:val="3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μπαίνει στο κεντρικό μενού.</w:t>
            </w:r>
          </w:p>
          <w:p w:rsidR="003C65E1" w:rsidRDefault="003C65E1" w:rsidP="003C65E1">
            <w:pPr>
              <w:numPr>
                <w:ilvl w:val="0"/>
                <w:numId w:val="3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επιλέγει την εγγραφή προς διαγραφή</w:t>
            </w:r>
          </w:p>
          <w:p w:rsidR="003C65E1" w:rsidRPr="00002A2D" w:rsidRDefault="003C65E1" w:rsidP="003C65E1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επιλέγει ‘</w:t>
            </w:r>
            <w:r>
              <w:rPr>
                <w:rFonts w:ascii="Calibri" w:hAnsi="Calibri" w:cs="Calibri"/>
                <w:b/>
              </w:rPr>
              <w:t>Αρχείο</w:t>
            </w:r>
            <w:r>
              <w:rPr>
                <w:rFonts w:ascii="Calibri" w:hAnsi="Calibri" w:cs="Calibri"/>
              </w:rPr>
              <w:t>.</w:t>
            </w:r>
          </w:p>
          <w:p w:rsidR="003C65E1" w:rsidRDefault="003C65E1" w:rsidP="003C65E1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επιλέγει ‘</w:t>
            </w:r>
            <w:r>
              <w:rPr>
                <w:rFonts w:ascii="Calibri" w:hAnsi="Calibri" w:cs="Calibri"/>
                <w:b/>
              </w:rPr>
              <w:t>Διαγραφή</w:t>
            </w:r>
            <w:r>
              <w:rPr>
                <w:rFonts w:ascii="Calibri" w:hAnsi="Calibri" w:cs="Calibri"/>
              </w:rPr>
              <w:t xml:space="preserve">’. </w:t>
            </w:r>
          </w:p>
          <w:p w:rsidR="003C65E1" w:rsidRDefault="003C65E1" w:rsidP="003C65E1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Η εγγραφή διαγράφεται επιτυχώς</w:t>
            </w:r>
          </w:p>
          <w:p w:rsidR="003C65E1" w:rsidRDefault="003C65E1" w:rsidP="003C65E1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Τα νέα δεδομένα αποθηκεύονται στη βάση δεδομένων.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Εναλλακτική Ροή: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ind w:left="491"/>
              <w:rPr>
                <w:rFonts w:ascii="Calibri" w:hAnsi="Calibri" w:cs="Calibri"/>
              </w:rPr>
            </w:pP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Εξαιρέσεις: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ind w:left="49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δεν έχει επιλέξει την εγγραφή προς διαγραφή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Ενσωματώνει: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Προτεραιότητα: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Συχνότητα χρήσης: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Περίπου 3 / ημέρα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Rules: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Ειδικές απαιτήσεις: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Υποθέσεις: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Σημειώσεις και ζητήματα: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</w:tbl>
    <w:p w:rsidR="003C65E1" w:rsidRDefault="003C65E1" w:rsidP="003C65E1">
      <w:pPr>
        <w:pStyle w:val="a0"/>
        <w:rPr>
          <w:lang w:val="el-GR"/>
        </w:rPr>
      </w:pPr>
    </w:p>
    <w:p w:rsidR="003C65E1" w:rsidRDefault="003C65E1" w:rsidP="003C65E1">
      <w:pPr>
        <w:pStyle w:val="a0"/>
        <w:rPr>
          <w:lang w:val="el-GR"/>
        </w:rPr>
      </w:pPr>
    </w:p>
    <w:tbl>
      <w:tblPr>
        <w:tblW w:w="0" w:type="auto"/>
        <w:tblInd w:w="-15" w:type="dxa"/>
        <w:tblLayout w:type="fixed"/>
        <w:tblLook w:val="0000"/>
      </w:tblPr>
      <w:tblGrid>
        <w:gridCol w:w="1728"/>
        <w:gridCol w:w="900"/>
        <w:gridCol w:w="1620"/>
        <w:gridCol w:w="1980"/>
        <w:gridCol w:w="2659"/>
      </w:tblGrid>
      <w:tr w:rsidR="003C65E1" w:rsidTr="00022CCC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Κωδικός Περίπτωσης:</w:t>
            </w:r>
          </w:p>
        </w:tc>
        <w:tc>
          <w:tcPr>
            <w:tcW w:w="7159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UC-</w:t>
            </w:r>
            <w:r>
              <w:rPr>
                <w:rFonts w:ascii="Calibri" w:hAnsi="Calibri" w:cs="Calibri"/>
              </w:rPr>
              <w:t>5</w:t>
            </w:r>
          </w:p>
        </w:tc>
      </w:tr>
      <w:tr w:rsidR="003C65E1" w:rsidTr="00022CCC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Ονομασία:</w:t>
            </w:r>
          </w:p>
        </w:tc>
        <w:tc>
          <w:tcPr>
            <w:tcW w:w="71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Εκτύπωση Κτηματολογικής Εγγραφής</w:t>
            </w:r>
          </w:p>
        </w:tc>
      </w:tr>
      <w:tr w:rsidR="003C65E1" w:rsidTr="00022CCC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Δημιουργήθηκε από: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Τελευταία ενημέρωση από: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</w:tr>
      <w:tr w:rsidR="003C65E1" w:rsidTr="00022CCC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Ημερομηνία Συγγραφής: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Ημερομηνία τελευταίας ενημέρωσης: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Εμπλεκόμενοι Ρόλοι: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Χρήστης, Υπερχρήστης, Διαχειριστής Συστήματος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Περιγραφή: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Γίνεται εκτύπωση της κτηματολογικής εγγραφής.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Γεγονός Εκκίνησης: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Pr="00375E14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Προϋποθέσεις: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3C65E1">
            <w:pPr>
              <w:numPr>
                <w:ilvl w:val="0"/>
                <w:numId w:val="16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Εισαγωγή στο πρόγραμμα με όνομα χρήστη και κωδικό </w:t>
            </w:r>
          </w:p>
          <w:p w:rsidR="003C65E1" w:rsidRDefault="003C65E1" w:rsidP="00022CCC">
            <w:pPr>
              <w:snapToGri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πρόσβασης που δίνει δικαίωμα για αυτή την ενέργεια.</w:t>
            </w:r>
          </w:p>
          <w:p w:rsidR="003C65E1" w:rsidRDefault="003C65E1" w:rsidP="003C65E1">
            <w:pPr>
              <w:numPr>
                <w:ilvl w:val="0"/>
                <w:numId w:val="16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Να έχει γίνει επιλογή της κτηματολογικής εγγραφής που πρόκειται να εκτυπωθεί.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Τελική Κατάσταση: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Εκτύπωση της εγγραφής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Φυσιολογική Ροή: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3C65E1">
            <w:pPr>
              <w:numPr>
                <w:ilvl w:val="0"/>
                <w:numId w:val="17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μπαίνει στο κεντρικό μενού.</w:t>
            </w:r>
          </w:p>
          <w:p w:rsidR="003C65E1" w:rsidRDefault="003C65E1" w:rsidP="003C65E1">
            <w:pPr>
              <w:numPr>
                <w:ilvl w:val="0"/>
                <w:numId w:val="17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επιλέγει την εγγραφή προς διαγραφή</w:t>
            </w:r>
          </w:p>
          <w:p w:rsidR="003C65E1" w:rsidRPr="00002A2D" w:rsidRDefault="003C65E1" w:rsidP="003C65E1">
            <w:pPr>
              <w:numPr>
                <w:ilvl w:val="0"/>
                <w:numId w:val="17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επιλέγει ‘</w:t>
            </w:r>
            <w:r>
              <w:rPr>
                <w:rFonts w:ascii="Calibri" w:hAnsi="Calibri" w:cs="Calibri"/>
                <w:b/>
              </w:rPr>
              <w:t>Αρχείο</w:t>
            </w:r>
            <w:r>
              <w:rPr>
                <w:rFonts w:ascii="Calibri" w:hAnsi="Calibri" w:cs="Calibri"/>
              </w:rPr>
              <w:t>.</w:t>
            </w:r>
          </w:p>
          <w:p w:rsidR="003C65E1" w:rsidRDefault="003C65E1" w:rsidP="003C65E1">
            <w:pPr>
              <w:numPr>
                <w:ilvl w:val="0"/>
                <w:numId w:val="17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επιλέγει ‘</w:t>
            </w:r>
            <w:r>
              <w:rPr>
                <w:rFonts w:ascii="Calibri" w:hAnsi="Calibri" w:cs="Calibri"/>
                <w:b/>
              </w:rPr>
              <w:t>Εκτύπωση</w:t>
            </w:r>
            <w:r>
              <w:rPr>
                <w:rFonts w:ascii="Calibri" w:hAnsi="Calibri" w:cs="Calibri"/>
              </w:rPr>
              <w:t xml:space="preserve">’. </w:t>
            </w:r>
          </w:p>
          <w:p w:rsidR="003C65E1" w:rsidRPr="00A2716F" w:rsidRDefault="003C65E1" w:rsidP="003C65E1">
            <w:pPr>
              <w:numPr>
                <w:ilvl w:val="0"/>
                <w:numId w:val="17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επιλέγει τον εκτυπωτή που θα εκτυπώσει  την εγγραφή και πατάει εκτύπωση.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Εναλλακτική Ροή: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3C65E1">
            <w:pPr>
              <w:numPr>
                <w:ilvl w:val="0"/>
                <w:numId w:val="18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μπαίνει στο κεντρικό μενού.</w:t>
            </w:r>
          </w:p>
          <w:p w:rsidR="003C65E1" w:rsidRDefault="003C65E1" w:rsidP="003C65E1">
            <w:pPr>
              <w:numPr>
                <w:ilvl w:val="0"/>
                <w:numId w:val="18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επιλέγει την εγγραφή προς διαγραφή</w:t>
            </w:r>
          </w:p>
          <w:p w:rsidR="003C65E1" w:rsidRPr="00002A2D" w:rsidRDefault="003C65E1" w:rsidP="003C65E1">
            <w:pPr>
              <w:numPr>
                <w:ilvl w:val="0"/>
                <w:numId w:val="18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επιλέγει ‘</w:t>
            </w:r>
            <w:r>
              <w:rPr>
                <w:rFonts w:ascii="Calibri" w:hAnsi="Calibri" w:cs="Calibri"/>
                <w:b/>
              </w:rPr>
              <w:t>Αρχείο</w:t>
            </w:r>
            <w:r>
              <w:rPr>
                <w:rFonts w:ascii="Calibri" w:hAnsi="Calibri" w:cs="Calibri"/>
              </w:rPr>
              <w:t>.</w:t>
            </w:r>
          </w:p>
          <w:p w:rsidR="003C65E1" w:rsidRDefault="003C65E1" w:rsidP="003C65E1">
            <w:pPr>
              <w:numPr>
                <w:ilvl w:val="0"/>
                <w:numId w:val="18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επιλέγει ‘</w:t>
            </w:r>
            <w:r>
              <w:rPr>
                <w:rFonts w:ascii="Calibri" w:hAnsi="Calibri" w:cs="Calibri"/>
                <w:b/>
              </w:rPr>
              <w:t>Εκτύπωση</w:t>
            </w:r>
            <w:r>
              <w:rPr>
                <w:rFonts w:ascii="Calibri" w:hAnsi="Calibri" w:cs="Calibri"/>
              </w:rPr>
              <w:t xml:space="preserve">’. </w:t>
            </w:r>
          </w:p>
          <w:p w:rsidR="003C65E1" w:rsidRPr="00844366" w:rsidRDefault="003C65E1" w:rsidP="003C65E1">
            <w:pPr>
              <w:numPr>
                <w:ilvl w:val="0"/>
                <w:numId w:val="18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 w:rsidRPr="00844366">
              <w:rPr>
                <w:rFonts w:ascii="Calibri" w:hAnsi="Calibri" w:cs="Calibri"/>
              </w:rPr>
              <w:t>Ο χρήστης</w:t>
            </w:r>
            <w:r>
              <w:rPr>
                <w:rFonts w:ascii="Calibri" w:hAnsi="Calibri" w:cs="Calibri"/>
              </w:rPr>
              <w:t xml:space="preserve"> επιλέγει ‘Άκυρο’ και ακυρώνει την διαδικασία</w:t>
            </w:r>
            <w:r w:rsidRPr="00844366">
              <w:rPr>
                <w:rFonts w:ascii="Calibri" w:hAnsi="Calibri" w:cs="Calibri"/>
              </w:rPr>
              <w:t>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Εξαιρέσεις: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δεν έχει επιλέξει την εγγραφή προς  εκτύπωση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Ενσωματώνει: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Προτεραιότητα: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Συχνότητα χρήσης: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Περίπου 100 / ημέρα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Rules: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Ειδικές απαιτήσεις: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Υποθέσεις: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Διαθέσιμοι εκτυπωτές που να υποστηρίζουν και Α3 μέγεθος, κοινοί εκτυπωτές, εκτυπωτές δικτυωμένοι σε κάποιον Print</w:t>
            </w:r>
            <w:r w:rsidRPr="004E4D64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Server</w:t>
            </w:r>
            <w:r w:rsidRPr="004E4D64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ή μετατροπή συμβατικών εκτυπωτών σε δικτυακούς με τεχνολογία JET</w:t>
            </w:r>
            <w:r w:rsidRPr="004E4D64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Direct</w:t>
            </w:r>
            <w:r w:rsidRPr="004E4D64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Σημειώσεις και ζητήματα: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C65E1" w:rsidRPr="006373C5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</w:tbl>
    <w:p w:rsidR="003C65E1" w:rsidRDefault="003C65E1" w:rsidP="003C65E1">
      <w:pPr>
        <w:pStyle w:val="a0"/>
        <w:rPr>
          <w:lang w:val="el-GR"/>
        </w:rPr>
      </w:pPr>
    </w:p>
    <w:p w:rsidR="003C65E1" w:rsidRDefault="003C65E1" w:rsidP="003C65E1">
      <w:pPr>
        <w:pStyle w:val="a0"/>
        <w:rPr>
          <w:lang w:val="el-GR"/>
        </w:rPr>
      </w:pPr>
      <w:r>
        <w:rPr>
          <w:lang w:val="el-GR"/>
        </w:rPr>
        <w:br w:type="page"/>
      </w:r>
    </w:p>
    <w:tbl>
      <w:tblPr>
        <w:tblW w:w="0" w:type="auto"/>
        <w:tblInd w:w="-15" w:type="dxa"/>
        <w:tblLayout w:type="fixed"/>
        <w:tblLook w:val="0000"/>
      </w:tblPr>
      <w:tblGrid>
        <w:gridCol w:w="1728"/>
        <w:gridCol w:w="900"/>
        <w:gridCol w:w="1620"/>
        <w:gridCol w:w="1980"/>
        <w:gridCol w:w="2659"/>
      </w:tblGrid>
      <w:tr w:rsidR="003C65E1" w:rsidTr="00022CCC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Κωδικός Περίπτωσης:</w:t>
            </w:r>
          </w:p>
        </w:tc>
        <w:tc>
          <w:tcPr>
            <w:tcW w:w="7159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UC</w:t>
            </w:r>
            <w:r w:rsidRPr="00D6763C">
              <w:rPr>
                <w:rFonts w:ascii="Calibri" w:hAnsi="Calibri"/>
              </w:rPr>
              <w:t>-</w:t>
            </w:r>
            <w:r>
              <w:rPr>
                <w:rFonts w:ascii="Calibri" w:hAnsi="Calibri" w:cs="Calibri"/>
              </w:rPr>
              <w:t>6</w:t>
            </w:r>
          </w:p>
        </w:tc>
      </w:tr>
      <w:tr w:rsidR="003C65E1" w:rsidTr="00022CCC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Ονομασία:</w:t>
            </w:r>
          </w:p>
        </w:tc>
        <w:tc>
          <w:tcPr>
            <w:tcW w:w="71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Αναζήτηση Κτηματολογικής Εγγραφής</w:t>
            </w:r>
          </w:p>
        </w:tc>
      </w:tr>
      <w:tr w:rsidR="003C65E1" w:rsidTr="00022CCC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Δημιουργήθηκε από: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Τελευταία ενημέρωση από: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</w:tr>
      <w:tr w:rsidR="003C65E1" w:rsidTr="00022CCC">
        <w:tc>
          <w:tcPr>
            <w:tcW w:w="1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Ημερομηνία Συγγραφής: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Ημερομηνία τελευταίας ενημέρωσης: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Εμπλεκόμενοι Ρόλοι: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Χρήστης, Υπερχρήστης, Διαχειριστής Συστήματος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Περιγραφή: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Pr="00E67543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Εξελιγμένη αναζήτηση κτηματολογικής εγγραφής.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Γεγονός Εκκίνησης: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</w:p>
        </w:tc>
      </w:tr>
      <w:tr w:rsidR="003C65E1" w:rsidTr="00022CCC">
        <w:trPr>
          <w:trHeight w:val="59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Προϋποθέσεις: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Pr="006B2D48" w:rsidRDefault="003C65E1" w:rsidP="003C65E1">
            <w:pPr>
              <w:numPr>
                <w:ilvl w:val="0"/>
                <w:numId w:val="19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Είσοδος στο σύστημα με όνομα χρήστη και κωδικό που δίνει πρόσβαση σε αυτή την ενέργεια.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Τελική Κατάσταση: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Εύρεση εγγραφής- ων / μη εύρεση εγγραφής - ων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Φυσιολογική Ροή: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3C65E1">
            <w:pPr>
              <w:numPr>
                <w:ilvl w:val="0"/>
                <w:numId w:val="20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μπαίνει στο κεντρικό μενού.</w:t>
            </w:r>
          </w:p>
          <w:p w:rsidR="003C65E1" w:rsidRPr="00002A2D" w:rsidRDefault="003C65E1" w:rsidP="003C65E1">
            <w:pPr>
              <w:numPr>
                <w:ilvl w:val="0"/>
                <w:numId w:val="20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επιλέγει ‘</w:t>
            </w:r>
            <w:r>
              <w:rPr>
                <w:rFonts w:ascii="Calibri" w:hAnsi="Calibri" w:cs="Calibri"/>
                <w:b/>
              </w:rPr>
              <w:t>Αναζήτηση’</w:t>
            </w:r>
            <w:r>
              <w:rPr>
                <w:rFonts w:ascii="Calibri" w:hAnsi="Calibri" w:cs="Calibri"/>
              </w:rPr>
              <w:t>.</w:t>
            </w:r>
          </w:p>
          <w:p w:rsidR="003C65E1" w:rsidRDefault="003C65E1" w:rsidP="003C65E1">
            <w:pPr>
              <w:numPr>
                <w:ilvl w:val="0"/>
                <w:numId w:val="20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επιλέγει ‘</w:t>
            </w:r>
            <w:r>
              <w:rPr>
                <w:rFonts w:ascii="Calibri" w:hAnsi="Calibri" w:cs="Calibri"/>
                <w:b/>
              </w:rPr>
              <w:t>Κτμ. Εγγραφών</w:t>
            </w:r>
            <w:r>
              <w:rPr>
                <w:rFonts w:ascii="Calibri" w:hAnsi="Calibri" w:cs="Calibri"/>
              </w:rPr>
              <w:t xml:space="preserve">’. </w:t>
            </w:r>
          </w:p>
          <w:p w:rsidR="003C65E1" w:rsidRDefault="003C65E1" w:rsidP="003C65E1">
            <w:pPr>
              <w:numPr>
                <w:ilvl w:val="0"/>
                <w:numId w:val="20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Στην νέα μάσκα που εμφανίζεται ο χρήστης εισάγει τα κριτήρια αναζήτησης  (τα κριτήρια ενώνονται το ένα με το άλλο με το ΚΑΙ).</w:t>
            </w:r>
          </w:p>
          <w:p w:rsidR="003C65E1" w:rsidRPr="00046DC6" w:rsidRDefault="003C65E1" w:rsidP="003C65E1">
            <w:pPr>
              <w:numPr>
                <w:ilvl w:val="0"/>
                <w:numId w:val="20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πατάει το κουμπί ‘</w:t>
            </w:r>
            <w:r>
              <w:rPr>
                <w:rFonts w:ascii="Calibri" w:hAnsi="Calibri" w:cs="Calibri"/>
                <w:b/>
              </w:rPr>
              <w:t>Αναζήτηση’</w:t>
            </w:r>
          </w:p>
          <w:p w:rsidR="003C65E1" w:rsidRPr="00046DC6" w:rsidRDefault="003C65E1" w:rsidP="003C65E1">
            <w:pPr>
              <w:numPr>
                <w:ilvl w:val="0"/>
                <w:numId w:val="20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Στο αρχικό μενού ο πίνακας κρατάει φιλτραρισμένα τα αποτελέσματα της αναζήτησης.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Εναλλακτική Ροή 1: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3C65E1">
            <w:pPr>
              <w:numPr>
                <w:ilvl w:val="0"/>
                <w:numId w:val="12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μπαίνει στο κεντρικό μενού.</w:t>
            </w:r>
          </w:p>
          <w:p w:rsidR="003C65E1" w:rsidRPr="00C95A50" w:rsidRDefault="003C65E1" w:rsidP="003C65E1">
            <w:pPr>
              <w:numPr>
                <w:ilvl w:val="0"/>
                <w:numId w:val="12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Ο χρήστης πατά </w:t>
            </w:r>
            <w:r w:rsidRPr="00C95A50">
              <w:rPr>
                <w:rFonts w:ascii="Calibri" w:hAnsi="Calibri" w:cs="Calibri"/>
                <w:b/>
              </w:rPr>
              <w:t>Ctrl + 1</w:t>
            </w:r>
          </w:p>
          <w:p w:rsidR="003C65E1" w:rsidRDefault="003C65E1" w:rsidP="003C65E1">
            <w:pPr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Στην νέα μάσκα που εμφανίζεται ο χρήστης εισάγει τα κριτήρια αναζήτησης  (τα κριτήρια ενώνονται το ένα με το άλλο με το ΚΑΙ).</w:t>
            </w:r>
          </w:p>
          <w:p w:rsidR="003C65E1" w:rsidRPr="00046DC6" w:rsidRDefault="003C65E1" w:rsidP="003C65E1">
            <w:pPr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πατάει το κουμπί ‘</w:t>
            </w:r>
            <w:r>
              <w:rPr>
                <w:rFonts w:ascii="Calibri" w:hAnsi="Calibri" w:cs="Calibri"/>
                <w:b/>
              </w:rPr>
              <w:t>Αναζήτηση’</w:t>
            </w:r>
          </w:p>
          <w:p w:rsidR="003C65E1" w:rsidRDefault="003C65E1" w:rsidP="003C65E1">
            <w:pPr>
              <w:numPr>
                <w:ilvl w:val="0"/>
                <w:numId w:val="12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Στο αρχικό μενού ο πίνακας κρατάει φιλτραρισμένα τα αποτελέσματα της αναζήτησης.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Εναλλακτική Ροή 2: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3C65E1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μπαίνει στο κεντρικό μενού.</w:t>
            </w:r>
          </w:p>
          <w:p w:rsidR="003C65E1" w:rsidRPr="00002A2D" w:rsidRDefault="003C65E1" w:rsidP="003C65E1">
            <w:pPr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επιλέγει ‘</w:t>
            </w:r>
            <w:r>
              <w:rPr>
                <w:rFonts w:ascii="Calibri" w:hAnsi="Calibri" w:cs="Calibri"/>
                <w:b/>
              </w:rPr>
              <w:t>Αναζήτηση’</w:t>
            </w:r>
            <w:r>
              <w:rPr>
                <w:rFonts w:ascii="Calibri" w:hAnsi="Calibri" w:cs="Calibri"/>
              </w:rPr>
              <w:t>.</w:t>
            </w:r>
          </w:p>
          <w:p w:rsidR="003C65E1" w:rsidRDefault="003C65E1" w:rsidP="003C65E1">
            <w:pPr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επιλέγει ‘</w:t>
            </w:r>
            <w:r>
              <w:rPr>
                <w:rFonts w:ascii="Calibri" w:hAnsi="Calibri" w:cs="Calibri"/>
                <w:b/>
              </w:rPr>
              <w:t>Κτμ. Εγγραφών</w:t>
            </w:r>
            <w:r>
              <w:rPr>
                <w:rFonts w:ascii="Calibri" w:hAnsi="Calibri" w:cs="Calibri"/>
              </w:rPr>
              <w:t xml:space="preserve">’. </w:t>
            </w:r>
          </w:p>
          <w:p w:rsidR="003C65E1" w:rsidRDefault="003C65E1" w:rsidP="003C65E1">
            <w:pPr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Στην νέα μάσκα που εμφανίζεται ο χρήστης εισάγει τα κριτήρια αναζήτησης  (τα κριτήρια ενώνονται το ένα με το άλλο με το ΚΑΙ).</w:t>
            </w:r>
          </w:p>
          <w:p w:rsidR="003C65E1" w:rsidRPr="00046DC6" w:rsidRDefault="003C65E1" w:rsidP="003C65E1">
            <w:pPr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Ο χρήστης πατάει το κουμπί ‘</w:t>
            </w:r>
            <w:r>
              <w:rPr>
                <w:rFonts w:ascii="Calibri" w:hAnsi="Calibri" w:cs="Calibri"/>
                <w:b/>
              </w:rPr>
              <w:t>Άκυρο’</w:t>
            </w:r>
          </w:p>
          <w:p w:rsidR="003C65E1" w:rsidRPr="00A47D9C" w:rsidRDefault="003C65E1" w:rsidP="003C65E1">
            <w:pPr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Επιστροφή στο αρχικό μενού χωρίς να γίνει καμία αναζήτηση.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Εξαιρέσεις: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Ενσωματώνει: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Προτεραιότητα: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Συχνότητα χρήσης: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Περίπου 300 / ημέρα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Rules: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Ειδικές απαιτήσεις: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Υποθέσεις: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3C65E1" w:rsidTr="00022CCC">
        <w:tc>
          <w:tcPr>
            <w:tcW w:w="2628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C65E1" w:rsidRDefault="003C65E1" w:rsidP="00022CCC">
            <w:pPr>
              <w:snapToGri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Σημειώσεις και ζητήματα:</w:t>
            </w:r>
          </w:p>
        </w:tc>
        <w:tc>
          <w:tcPr>
            <w:tcW w:w="6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C65E1" w:rsidRPr="004E0412" w:rsidRDefault="003C65E1" w:rsidP="00022CCC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Στο αρχικό μενού υπάρχει ένα εικονίδιο που δηλώνει ότι έχουμε φιλτραρισμένα αποτελέσματα, μοιάζει σαν το excel</w:t>
            </w:r>
            <w:r w:rsidRPr="004E0412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ή σαν την access</w:t>
            </w:r>
            <w:r w:rsidRPr="004E0412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η λειτουργία του. Όταν το κάνουμε toggle τότε ακυρώνουμε το φιλτράρισμα.</w:t>
            </w:r>
          </w:p>
        </w:tc>
      </w:tr>
    </w:tbl>
    <w:p w:rsidR="003C65E1" w:rsidRDefault="003C65E1" w:rsidP="003C65E1">
      <w:pPr>
        <w:pStyle w:val="a0"/>
        <w:rPr>
          <w:lang w:val="el-GR"/>
        </w:rPr>
      </w:pPr>
    </w:p>
    <w:p w:rsidR="003C65E1" w:rsidRDefault="003C65E1" w:rsidP="003C65E1">
      <w:pPr>
        <w:pStyle w:val="a0"/>
        <w:rPr>
          <w:lang w:val="el-GR"/>
        </w:rPr>
      </w:pPr>
    </w:p>
    <w:p w:rsidR="003C65E1" w:rsidRDefault="003C65E1" w:rsidP="003C65E1">
      <w:pPr>
        <w:pStyle w:val="a0"/>
        <w:rPr>
          <w:lang w:val="el-GR"/>
        </w:rPr>
      </w:pPr>
    </w:p>
    <w:p w:rsidR="003C65E1" w:rsidRDefault="003C65E1" w:rsidP="003C65E1">
      <w:pPr>
        <w:pStyle w:val="a0"/>
        <w:rPr>
          <w:lang w:val="el-GR"/>
        </w:rPr>
      </w:pPr>
    </w:p>
    <w:p w:rsidR="003C65E1" w:rsidRDefault="003C65E1" w:rsidP="003C65E1">
      <w:pPr>
        <w:pStyle w:val="a0"/>
        <w:rPr>
          <w:lang w:val="el-GR"/>
        </w:rPr>
      </w:pPr>
    </w:p>
    <w:p w:rsidR="003C65E1" w:rsidRDefault="003C65E1" w:rsidP="003C65E1">
      <w:pPr>
        <w:pStyle w:val="a0"/>
        <w:rPr>
          <w:lang w:val="el-GR"/>
        </w:rPr>
      </w:pPr>
    </w:p>
    <w:p w:rsidR="003C65E1" w:rsidRPr="00732C29" w:rsidRDefault="003C65E1" w:rsidP="003C65E1">
      <w:pPr>
        <w:pStyle w:val="a0"/>
        <w:spacing w:line="240" w:lineRule="auto"/>
        <w:rPr>
          <w:lang w:val="el-GR"/>
        </w:rPr>
      </w:pPr>
    </w:p>
    <w:p w:rsidR="003C65E1" w:rsidRPr="00732C29" w:rsidRDefault="003C65E1" w:rsidP="003C65E1">
      <w:pPr>
        <w:pStyle w:val="a0"/>
        <w:spacing w:line="240" w:lineRule="auto"/>
        <w:rPr>
          <w:lang w:val="el-GR"/>
        </w:rPr>
      </w:pPr>
    </w:p>
    <w:p w:rsidR="003C65E1" w:rsidRDefault="003C65E1" w:rsidP="003C65E1">
      <w:pPr>
        <w:pStyle w:val="a0"/>
        <w:spacing w:after="0" w:line="240" w:lineRule="auto"/>
        <w:jc w:val="center"/>
        <w:rPr>
          <w:b/>
          <w:sz w:val="36"/>
          <w:szCs w:val="36"/>
          <w:lang w:val="el-GR"/>
        </w:rPr>
      </w:pPr>
    </w:p>
    <w:p w:rsidR="003C65E1" w:rsidRPr="00732C29" w:rsidRDefault="003C65E1" w:rsidP="003C65E1">
      <w:pPr>
        <w:pStyle w:val="a0"/>
        <w:spacing w:line="240" w:lineRule="auto"/>
        <w:rPr>
          <w:sz w:val="24"/>
          <w:szCs w:val="24"/>
          <w:lang w:val="el-GR"/>
        </w:rPr>
      </w:pPr>
    </w:p>
    <w:p w:rsidR="003C65E1" w:rsidRPr="00732C29" w:rsidRDefault="003C65E1" w:rsidP="003C65E1">
      <w:pPr>
        <w:pStyle w:val="a0"/>
        <w:spacing w:line="240" w:lineRule="auto"/>
        <w:rPr>
          <w:sz w:val="24"/>
          <w:szCs w:val="24"/>
          <w:lang w:val="el-GR"/>
        </w:rPr>
      </w:pPr>
    </w:p>
    <w:p w:rsidR="003C65E1" w:rsidRDefault="003C65E1" w:rsidP="003C65E1">
      <w:pPr>
        <w:pStyle w:val="a0"/>
        <w:spacing w:line="240" w:lineRule="auto"/>
        <w:jc w:val="center"/>
        <w:rPr>
          <w:sz w:val="24"/>
          <w:szCs w:val="24"/>
          <w:lang w:val="el-GR"/>
        </w:rPr>
      </w:pPr>
    </w:p>
    <w:p w:rsidR="003C65E1" w:rsidRPr="00732C29" w:rsidRDefault="003C65E1" w:rsidP="003C65E1">
      <w:pPr>
        <w:pStyle w:val="a0"/>
        <w:spacing w:line="240" w:lineRule="auto"/>
        <w:rPr>
          <w:lang w:val="el-GR"/>
        </w:rPr>
      </w:pPr>
    </w:p>
    <w:p w:rsidR="003A1E8C" w:rsidRDefault="003A1E8C"/>
    <w:sectPr w:rsidR="003A1E8C" w:rsidSect="003746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76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D2A" w:rsidRDefault="00626D2A" w:rsidP="0037466B">
      <w:pPr>
        <w:spacing w:after="0" w:line="240" w:lineRule="auto"/>
      </w:pPr>
      <w:r>
        <w:separator/>
      </w:r>
    </w:p>
  </w:endnote>
  <w:endnote w:type="continuationSeparator" w:id="1">
    <w:p w:rsidR="00626D2A" w:rsidRDefault="00626D2A" w:rsidP="0037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C06" w:rsidRDefault="00626D2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C06" w:rsidRDefault="00626D2A">
    <w:pPr>
      <w:pStyle w:val="a5"/>
      <w:jc w:val="lef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C06" w:rsidRDefault="00626D2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D2A" w:rsidRDefault="00626D2A" w:rsidP="0037466B">
      <w:pPr>
        <w:spacing w:after="0" w:line="240" w:lineRule="auto"/>
      </w:pPr>
      <w:r>
        <w:separator/>
      </w:r>
    </w:p>
  </w:footnote>
  <w:footnote w:type="continuationSeparator" w:id="1">
    <w:p w:rsidR="00626D2A" w:rsidRDefault="00626D2A" w:rsidP="00374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C06" w:rsidRDefault="00626D2A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C06" w:rsidRPr="00732C29" w:rsidRDefault="003A1E8C">
    <w:pPr>
      <w:pStyle w:val="a6"/>
      <w:tabs>
        <w:tab w:val="clear" w:pos="8640"/>
        <w:tab w:val="right" w:pos="9360"/>
      </w:tabs>
      <w:rPr>
        <w:lang w:val="el-GR"/>
      </w:rPr>
    </w:pPr>
    <w:r>
      <w:rPr>
        <w:rFonts w:ascii="Calibri" w:hAnsi="Calibri" w:cs="Calibri"/>
        <w:lang w:val="el-GR"/>
      </w:rPr>
      <w:t xml:space="preserve">Περιπτώσεις Χρήσης για </w:t>
    </w:r>
    <w:r>
      <w:rPr>
        <w:lang w:val="el-GR"/>
      </w:rPr>
      <w:t>Σύστημα Διαχείρισης Κτηματολογίου</w:t>
    </w:r>
    <w:r>
      <w:rPr>
        <w:rFonts w:ascii="Calibri" w:hAnsi="Calibri" w:cs="Calibri"/>
        <w:lang w:val="el-GR"/>
      </w:rPr>
      <w:tab/>
      <w:t xml:space="preserve"> Σελίδα </w:t>
    </w:r>
    <w:r w:rsidR="0037466B">
      <w:rPr>
        <w:rStyle w:val="a4"/>
        <w:rFonts w:cs="Calibri"/>
      </w:rPr>
      <w:fldChar w:fldCharType="begin"/>
    </w:r>
    <w:r w:rsidRPr="00732C29">
      <w:rPr>
        <w:rStyle w:val="a4"/>
        <w:rFonts w:cs="Calibri"/>
        <w:lang w:val="el-GR"/>
      </w:rPr>
      <w:instrText xml:space="preserve"> </w:instrText>
    </w:r>
    <w:r>
      <w:rPr>
        <w:rStyle w:val="a4"/>
        <w:rFonts w:cs="Calibri"/>
      </w:rPr>
      <w:instrText>PAGE</w:instrText>
    </w:r>
    <w:r w:rsidRPr="00732C29">
      <w:rPr>
        <w:rStyle w:val="a4"/>
        <w:rFonts w:cs="Calibri"/>
        <w:lang w:val="el-GR"/>
      </w:rPr>
      <w:instrText xml:space="preserve"> </w:instrText>
    </w:r>
    <w:r w:rsidR="0037466B">
      <w:rPr>
        <w:rStyle w:val="a4"/>
        <w:rFonts w:cs="Calibri"/>
      </w:rPr>
      <w:fldChar w:fldCharType="separate"/>
    </w:r>
    <w:r w:rsidR="00296BDA">
      <w:rPr>
        <w:rStyle w:val="a4"/>
        <w:rFonts w:cs="Calibri"/>
        <w:noProof/>
      </w:rPr>
      <w:t>2</w:t>
    </w:r>
    <w:r w:rsidR="0037466B">
      <w:rPr>
        <w:rStyle w:val="a4"/>
        <w:rFonts w:cs="Calibri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C06" w:rsidRDefault="00626D2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Calibri" w:eastAsia="Times New Roman" w:hAnsi="Calibri" w:cs="Times New Roman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>
    <w:nsid w:val="0000000A"/>
    <w:multiLevelType w:val="singleLevel"/>
    <w:tmpl w:val="0000000A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>
    <w:nsid w:val="0000000E"/>
    <w:multiLevelType w:val="singleLevel"/>
    <w:tmpl w:val="0000000E"/>
    <w:name w:val="WW8Num13"/>
    <w:lvl w:ilvl="0">
      <w:start w:val="1"/>
      <w:numFmt w:val="decimal"/>
      <w:lvlText w:val="%1."/>
      <w:lvlJc w:val="left"/>
      <w:pPr>
        <w:tabs>
          <w:tab w:val="num" w:pos="-299"/>
        </w:tabs>
        <w:ind w:left="421" w:hanging="360"/>
      </w:pPr>
    </w:lvl>
  </w:abstractNum>
  <w:abstractNum w:abstractNumId="5">
    <w:nsid w:val="00000010"/>
    <w:multiLevelType w:val="singleLevel"/>
    <w:tmpl w:val="00000010"/>
    <w:name w:val="WW8Num15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</w:abstractNum>
  <w:abstractNum w:abstractNumId="6">
    <w:nsid w:val="00000017"/>
    <w:multiLevelType w:val="singleLevel"/>
    <w:tmpl w:val="00000017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7">
    <w:nsid w:val="00000018"/>
    <w:multiLevelType w:val="singleLevel"/>
    <w:tmpl w:val="00000018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000001A"/>
    <w:multiLevelType w:val="single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00001B"/>
    <w:multiLevelType w:val="single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1F"/>
    <w:multiLevelType w:val="singleLevel"/>
    <w:tmpl w:val="0000001F"/>
    <w:name w:val="WW8Num3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1">
    <w:nsid w:val="0A9D5C25"/>
    <w:multiLevelType w:val="hybridMultilevel"/>
    <w:tmpl w:val="89A85D4C"/>
    <w:lvl w:ilvl="0" w:tplc="00000019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379" w:hanging="360"/>
      </w:pPr>
    </w:lvl>
    <w:lvl w:ilvl="2" w:tplc="0408001B" w:tentative="1">
      <w:start w:val="1"/>
      <w:numFmt w:val="lowerRoman"/>
      <w:lvlText w:val="%3."/>
      <w:lvlJc w:val="right"/>
      <w:pPr>
        <w:ind w:left="2099" w:hanging="180"/>
      </w:pPr>
    </w:lvl>
    <w:lvl w:ilvl="3" w:tplc="0408000F" w:tentative="1">
      <w:start w:val="1"/>
      <w:numFmt w:val="decimal"/>
      <w:lvlText w:val="%4."/>
      <w:lvlJc w:val="left"/>
      <w:pPr>
        <w:ind w:left="2819" w:hanging="360"/>
      </w:pPr>
    </w:lvl>
    <w:lvl w:ilvl="4" w:tplc="04080019" w:tentative="1">
      <w:start w:val="1"/>
      <w:numFmt w:val="lowerLetter"/>
      <w:lvlText w:val="%5."/>
      <w:lvlJc w:val="left"/>
      <w:pPr>
        <w:ind w:left="3539" w:hanging="360"/>
      </w:pPr>
    </w:lvl>
    <w:lvl w:ilvl="5" w:tplc="0408001B" w:tentative="1">
      <w:start w:val="1"/>
      <w:numFmt w:val="lowerRoman"/>
      <w:lvlText w:val="%6."/>
      <w:lvlJc w:val="right"/>
      <w:pPr>
        <w:ind w:left="4259" w:hanging="180"/>
      </w:pPr>
    </w:lvl>
    <w:lvl w:ilvl="6" w:tplc="0408000F" w:tentative="1">
      <w:start w:val="1"/>
      <w:numFmt w:val="decimal"/>
      <w:lvlText w:val="%7."/>
      <w:lvlJc w:val="left"/>
      <w:pPr>
        <w:ind w:left="4979" w:hanging="360"/>
      </w:pPr>
    </w:lvl>
    <w:lvl w:ilvl="7" w:tplc="04080019" w:tentative="1">
      <w:start w:val="1"/>
      <w:numFmt w:val="lowerLetter"/>
      <w:lvlText w:val="%8."/>
      <w:lvlJc w:val="left"/>
      <w:pPr>
        <w:ind w:left="5699" w:hanging="360"/>
      </w:pPr>
    </w:lvl>
    <w:lvl w:ilvl="8" w:tplc="0408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12">
    <w:nsid w:val="1CCD1439"/>
    <w:multiLevelType w:val="hybridMultilevel"/>
    <w:tmpl w:val="FEE6770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2123A8"/>
    <w:multiLevelType w:val="hybridMultilevel"/>
    <w:tmpl w:val="1D92AFC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2526E"/>
    <w:multiLevelType w:val="singleLevel"/>
    <w:tmpl w:val="06AAFA9E"/>
    <w:lvl w:ilvl="0">
      <w:start w:val="1"/>
      <w:numFmt w:val="decimal"/>
      <w:lvlText w:val="%1."/>
      <w:lvlJc w:val="left"/>
      <w:pPr>
        <w:tabs>
          <w:tab w:val="num" w:pos="-299"/>
        </w:tabs>
        <w:ind w:left="421" w:hanging="360"/>
      </w:pPr>
      <w:rPr>
        <w:b w:val="0"/>
      </w:rPr>
    </w:lvl>
  </w:abstractNum>
  <w:abstractNum w:abstractNumId="15">
    <w:nsid w:val="398A2F77"/>
    <w:multiLevelType w:val="hybridMultilevel"/>
    <w:tmpl w:val="549C5A1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1410F2"/>
    <w:multiLevelType w:val="singleLevel"/>
    <w:tmpl w:val="0000000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7">
    <w:nsid w:val="657D448B"/>
    <w:multiLevelType w:val="singleLevel"/>
    <w:tmpl w:val="0000000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8">
    <w:nsid w:val="70194D24"/>
    <w:multiLevelType w:val="singleLevel"/>
    <w:tmpl w:val="0000000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9">
    <w:nsid w:val="7BC220CE"/>
    <w:multiLevelType w:val="hybridMultilevel"/>
    <w:tmpl w:val="1D92AFC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4"/>
  </w:num>
  <w:num w:numId="13">
    <w:abstractNumId w:val="11"/>
  </w:num>
  <w:num w:numId="14">
    <w:abstractNumId w:val="15"/>
  </w:num>
  <w:num w:numId="15">
    <w:abstractNumId w:val="13"/>
  </w:num>
  <w:num w:numId="16">
    <w:abstractNumId w:val="12"/>
  </w:num>
  <w:num w:numId="17">
    <w:abstractNumId w:val="18"/>
  </w:num>
  <w:num w:numId="18">
    <w:abstractNumId w:val="16"/>
  </w:num>
  <w:num w:numId="19">
    <w:abstractNumId w:val="19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C65E1"/>
    <w:rsid w:val="00296BDA"/>
    <w:rsid w:val="0037466B"/>
    <w:rsid w:val="003A1E8C"/>
    <w:rsid w:val="003C65E1"/>
    <w:rsid w:val="00626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66B"/>
  </w:style>
  <w:style w:type="paragraph" w:styleId="1">
    <w:name w:val="heading 1"/>
    <w:basedOn w:val="a"/>
    <w:next w:val="a0"/>
    <w:link w:val="1Char"/>
    <w:qFormat/>
    <w:rsid w:val="003C65E1"/>
    <w:pPr>
      <w:keepNext/>
      <w:tabs>
        <w:tab w:val="num" w:pos="432"/>
      </w:tabs>
      <w:suppressAutoHyphens/>
      <w:spacing w:before="320" w:after="240" w:line="240" w:lineRule="auto"/>
      <w:ind w:left="432" w:hanging="432"/>
      <w:outlineLvl w:val="0"/>
    </w:pPr>
    <w:rPr>
      <w:rFonts w:ascii="Arial" w:eastAsia="Times New Roman" w:hAnsi="Arial" w:cs="Arial"/>
      <w:b/>
      <w:sz w:val="32"/>
      <w:szCs w:val="32"/>
      <w:lang w:val="en-US" w:eastAsia="ar-SA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65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Επικεφαλίδα 1 Char"/>
    <w:basedOn w:val="a1"/>
    <w:link w:val="1"/>
    <w:rsid w:val="003C65E1"/>
    <w:rPr>
      <w:rFonts w:ascii="Arial" w:eastAsia="Times New Roman" w:hAnsi="Arial" w:cs="Arial"/>
      <w:b/>
      <w:sz w:val="32"/>
      <w:szCs w:val="32"/>
      <w:lang w:val="en-US" w:eastAsia="ar-SA"/>
    </w:rPr>
  </w:style>
  <w:style w:type="character" w:styleId="a4">
    <w:name w:val="page number"/>
    <w:basedOn w:val="a1"/>
    <w:rsid w:val="003C65E1"/>
  </w:style>
  <w:style w:type="paragraph" w:customStyle="1" w:styleId="Heading">
    <w:name w:val="Heading"/>
    <w:basedOn w:val="a"/>
    <w:next w:val="a0"/>
    <w:rsid w:val="003C65E1"/>
    <w:pPr>
      <w:suppressAutoHyphens/>
      <w:spacing w:before="240" w:after="720" w:line="240" w:lineRule="auto"/>
      <w:jc w:val="right"/>
    </w:pPr>
    <w:rPr>
      <w:rFonts w:ascii="Arial" w:eastAsia="Times New Roman" w:hAnsi="Arial" w:cs="Arial"/>
      <w:b/>
      <w:kern w:val="1"/>
      <w:sz w:val="64"/>
      <w:szCs w:val="20"/>
      <w:lang w:val="en-US" w:eastAsia="ar-SA"/>
    </w:rPr>
  </w:style>
  <w:style w:type="paragraph" w:styleId="a0">
    <w:name w:val="Body Text"/>
    <w:basedOn w:val="a"/>
    <w:link w:val="Char"/>
    <w:rsid w:val="003C65E1"/>
    <w:pPr>
      <w:suppressAutoHyphens/>
      <w:spacing w:after="120" w:line="220" w:lineRule="exact"/>
    </w:pPr>
    <w:rPr>
      <w:rFonts w:ascii="Times New Roman" w:eastAsia="Times New Roman" w:hAnsi="Times New Roman" w:cs="Times New Roman"/>
      <w:szCs w:val="20"/>
      <w:lang w:val="en-US" w:eastAsia="ar-SA"/>
    </w:rPr>
  </w:style>
  <w:style w:type="character" w:customStyle="1" w:styleId="Char">
    <w:name w:val="Σώμα κειμένου Char"/>
    <w:basedOn w:val="a1"/>
    <w:link w:val="a0"/>
    <w:rsid w:val="003C65E1"/>
    <w:rPr>
      <w:rFonts w:ascii="Times New Roman" w:eastAsia="Times New Roman" w:hAnsi="Times New Roman" w:cs="Times New Roman"/>
      <w:szCs w:val="20"/>
      <w:lang w:val="en-US" w:eastAsia="ar-SA"/>
    </w:rPr>
  </w:style>
  <w:style w:type="paragraph" w:customStyle="1" w:styleId="ByLine">
    <w:name w:val="ByLine"/>
    <w:basedOn w:val="Heading"/>
    <w:rsid w:val="003C65E1"/>
    <w:rPr>
      <w:sz w:val="28"/>
    </w:rPr>
  </w:style>
  <w:style w:type="paragraph" w:customStyle="1" w:styleId="ChangeHistoryTitle">
    <w:name w:val="ChangeHistory Title"/>
    <w:basedOn w:val="a"/>
    <w:rsid w:val="003C65E1"/>
    <w:pPr>
      <w:keepNext/>
      <w:suppressAutoHyphens/>
      <w:spacing w:before="60" w:after="60" w:line="240" w:lineRule="auto"/>
      <w:jc w:val="center"/>
    </w:pPr>
    <w:rPr>
      <w:rFonts w:ascii="Arial" w:eastAsia="Times New Roman" w:hAnsi="Arial" w:cs="Arial"/>
      <w:b/>
      <w:sz w:val="36"/>
      <w:szCs w:val="20"/>
      <w:lang w:val="en-US" w:eastAsia="ar-SA"/>
    </w:rPr>
  </w:style>
  <w:style w:type="paragraph" w:styleId="a5">
    <w:name w:val="footer"/>
    <w:basedOn w:val="a"/>
    <w:link w:val="Char0"/>
    <w:rsid w:val="003C65E1"/>
    <w:pPr>
      <w:keepNext/>
      <w:tabs>
        <w:tab w:val="center" w:pos="4320"/>
        <w:tab w:val="right" w:pos="8640"/>
      </w:tabs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0"/>
      <w:szCs w:val="20"/>
      <w:lang w:val="en-US" w:eastAsia="ar-SA"/>
    </w:rPr>
  </w:style>
  <w:style w:type="character" w:customStyle="1" w:styleId="Char0">
    <w:name w:val="Υποσέλιδο Char"/>
    <w:basedOn w:val="a1"/>
    <w:link w:val="a5"/>
    <w:rsid w:val="003C65E1"/>
    <w:rPr>
      <w:rFonts w:ascii="Times New Roman" w:eastAsia="Times New Roman" w:hAnsi="Times New Roman" w:cs="Times New Roman"/>
      <w:b/>
      <w:i/>
      <w:sz w:val="20"/>
      <w:szCs w:val="20"/>
      <w:lang w:val="en-US" w:eastAsia="ar-SA"/>
    </w:rPr>
  </w:style>
  <w:style w:type="paragraph" w:styleId="a6">
    <w:name w:val="header"/>
    <w:basedOn w:val="a"/>
    <w:link w:val="Char1"/>
    <w:rsid w:val="003C65E1"/>
    <w:pPr>
      <w:keepNext/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i/>
      <w:sz w:val="20"/>
      <w:szCs w:val="20"/>
      <w:lang w:val="en-US" w:eastAsia="ar-SA"/>
    </w:rPr>
  </w:style>
  <w:style w:type="character" w:customStyle="1" w:styleId="Char1">
    <w:name w:val="Κεφαλίδα Char"/>
    <w:basedOn w:val="a1"/>
    <w:link w:val="a6"/>
    <w:rsid w:val="003C65E1"/>
    <w:rPr>
      <w:rFonts w:ascii="Times New Roman" w:eastAsia="Times New Roman" w:hAnsi="Times New Roman" w:cs="Times New Roman"/>
      <w:b/>
      <w:i/>
      <w:sz w:val="20"/>
      <w:szCs w:val="20"/>
      <w:lang w:val="en-US" w:eastAsia="ar-SA"/>
    </w:rPr>
  </w:style>
  <w:style w:type="paragraph" w:customStyle="1" w:styleId="line">
    <w:name w:val="line"/>
    <w:basedOn w:val="Heading"/>
    <w:rsid w:val="003C65E1"/>
    <w:pPr>
      <w:pBdr>
        <w:top w:val="single" w:sz="32" w:space="1" w:color="000000"/>
      </w:pBdr>
      <w:spacing w:after="0"/>
    </w:pPr>
    <w:rPr>
      <w:sz w:val="40"/>
    </w:rPr>
  </w:style>
  <w:style w:type="paragraph" w:customStyle="1" w:styleId="TableHead">
    <w:name w:val="Table Head"/>
    <w:basedOn w:val="3"/>
    <w:next w:val="a"/>
    <w:rsid w:val="003C65E1"/>
    <w:pPr>
      <w:keepNext w:val="0"/>
      <w:keepLines w:val="0"/>
      <w:suppressAutoHyphens/>
      <w:spacing w:before="300" w:after="60" w:line="240" w:lineRule="exact"/>
    </w:pPr>
    <w:rPr>
      <w:rFonts w:ascii="Arial" w:eastAsia="Times New Roman" w:hAnsi="Arial" w:cs="Arial"/>
      <w:bCs w:val="0"/>
      <w:i/>
      <w:color w:val="auto"/>
      <w:sz w:val="24"/>
      <w:szCs w:val="20"/>
      <w:lang w:val="en-US" w:eastAsia="ar-SA"/>
    </w:rPr>
  </w:style>
  <w:style w:type="character" w:customStyle="1" w:styleId="3Char">
    <w:name w:val="Επικεφαλίδα 3 Char"/>
    <w:basedOn w:val="a1"/>
    <w:link w:val="3"/>
    <w:uiPriority w:val="9"/>
    <w:semiHidden/>
    <w:rsid w:val="003C65E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1503</Words>
  <Characters>8119</Characters>
  <Application>Microsoft Office Word</Application>
  <DocSecurity>0</DocSecurity>
  <Lines>67</Lines>
  <Paragraphs>19</Paragraphs>
  <ScaleCrop>false</ScaleCrop>
  <Company/>
  <LinksUpToDate>false</LinksUpToDate>
  <CharactersWithSpaces>9603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Αστέρης</dc:creator>
  <cp:keywords/>
  <dc:description/>
  <cp:lastModifiedBy>Αστέρης</cp:lastModifiedBy>
  <cp:revision>3</cp:revision>
  <dcterms:created xsi:type="dcterms:W3CDTF">2013-02-10T20:32:00Z</dcterms:created>
  <dcterms:modified xsi:type="dcterms:W3CDTF">2013-02-10T20:43:00Z</dcterms:modified>
</cp:coreProperties>
</file>